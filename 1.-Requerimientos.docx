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B2D1" w14:textId="77777777" w:rsidR="008C2396" w:rsidRDefault="008C2396" w:rsidP="00081538">
      <w:pPr>
        <w:jc w:val="center"/>
        <w:rPr>
          <w:rFonts w:ascii="Arial" w:hAnsi="Arial" w:cs="Arial"/>
          <w:b/>
          <w:sz w:val="28"/>
          <w:szCs w:val="28"/>
        </w:rPr>
      </w:pPr>
    </w:p>
    <w:p w14:paraId="1272AECE"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4A8D520" w14:textId="77777777" w:rsidR="008C2396" w:rsidRPr="008C2396" w:rsidRDefault="008C2396" w:rsidP="00081538">
      <w:pPr>
        <w:jc w:val="center"/>
        <w:rPr>
          <w:rFonts w:ascii="Arial" w:hAnsi="Arial" w:cs="Arial"/>
          <w:b/>
          <w:sz w:val="28"/>
          <w:szCs w:val="28"/>
        </w:rPr>
      </w:pPr>
    </w:p>
    <w:p w14:paraId="6C05009E" w14:textId="77777777" w:rsidR="00A461FC" w:rsidRPr="008C2396" w:rsidRDefault="00A461FC" w:rsidP="00B7008A">
      <w:pPr>
        <w:jc w:val="center"/>
        <w:rPr>
          <w:rFonts w:ascii="Arial" w:hAnsi="Arial" w:cs="Arial"/>
          <w:b/>
          <w:sz w:val="28"/>
          <w:szCs w:val="28"/>
        </w:rPr>
      </w:pPr>
    </w:p>
    <w:p w14:paraId="16F59EFE"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67E137D5" w14:textId="77777777" w:rsidR="00081538" w:rsidRPr="00617FBD" w:rsidRDefault="00174036">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4627E41C" w14:textId="77777777" w:rsidR="00081538" w:rsidRPr="00617FBD" w:rsidRDefault="00174036">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0366D813" w14:textId="77777777" w:rsidR="00081538" w:rsidRPr="00617FBD" w:rsidRDefault="00174036">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1B7BF279" w14:textId="77777777" w:rsidR="00081538" w:rsidRPr="00617FBD" w:rsidRDefault="00174036">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D11CDD1"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2F11BE2B" w14:textId="77777777" w:rsidR="00D2312D" w:rsidRPr="008C2396" w:rsidRDefault="00D2312D" w:rsidP="00D2312D">
      <w:pPr>
        <w:ind w:left="720"/>
        <w:rPr>
          <w:rFonts w:ascii="Arial" w:hAnsi="Arial" w:cs="Arial"/>
          <w:b/>
          <w:sz w:val="28"/>
          <w:szCs w:val="28"/>
        </w:rPr>
      </w:pPr>
    </w:p>
    <w:p w14:paraId="56B9392F" w14:textId="77777777" w:rsidR="0074642D" w:rsidRPr="008C2396" w:rsidRDefault="0074642D" w:rsidP="0074642D">
      <w:pPr>
        <w:ind w:left="720"/>
        <w:rPr>
          <w:rFonts w:ascii="Arial" w:hAnsi="Arial" w:cs="Arial"/>
          <w:b/>
          <w:sz w:val="28"/>
          <w:szCs w:val="28"/>
        </w:rPr>
      </w:pPr>
    </w:p>
    <w:p w14:paraId="1AD39771" w14:textId="77777777" w:rsidR="005455BD" w:rsidRPr="008C2396" w:rsidRDefault="005455BD" w:rsidP="00B7008A">
      <w:pPr>
        <w:jc w:val="center"/>
        <w:rPr>
          <w:rFonts w:ascii="Arial" w:hAnsi="Arial" w:cs="Arial"/>
          <w:b/>
          <w:sz w:val="28"/>
          <w:szCs w:val="28"/>
        </w:rPr>
      </w:pPr>
    </w:p>
    <w:p w14:paraId="42659BF3" w14:textId="77777777" w:rsidR="005455BD" w:rsidRPr="008C2396" w:rsidRDefault="005455BD" w:rsidP="00B7008A">
      <w:pPr>
        <w:jc w:val="center"/>
        <w:rPr>
          <w:rFonts w:ascii="Arial" w:hAnsi="Arial" w:cs="Arial"/>
          <w:b/>
          <w:sz w:val="28"/>
          <w:szCs w:val="28"/>
        </w:rPr>
      </w:pPr>
    </w:p>
    <w:p w14:paraId="4F1C8135" w14:textId="77777777" w:rsidR="005455BD" w:rsidRPr="008C2396" w:rsidRDefault="005455BD" w:rsidP="00B7008A">
      <w:pPr>
        <w:jc w:val="center"/>
        <w:rPr>
          <w:rFonts w:ascii="Arial" w:hAnsi="Arial" w:cs="Arial"/>
          <w:b/>
          <w:sz w:val="28"/>
          <w:szCs w:val="28"/>
        </w:rPr>
      </w:pPr>
    </w:p>
    <w:p w14:paraId="1395B67B" w14:textId="77777777" w:rsidR="005455BD" w:rsidRPr="008C2396" w:rsidRDefault="005455BD" w:rsidP="00B7008A">
      <w:pPr>
        <w:jc w:val="center"/>
        <w:rPr>
          <w:rFonts w:ascii="Arial" w:hAnsi="Arial" w:cs="Arial"/>
          <w:b/>
          <w:sz w:val="28"/>
          <w:szCs w:val="28"/>
        </w:rPr>
      </w:pPr>
    </w:p>
    <w:p w14:paraId="7186598F" w14:textId="77777777" w:rsidR="005455BD" w:rsidRPr="008C2396" w:rsidRDefault="005455BD" w:rsidP="00B7008A">
      <w:pPr>
        <w:jc w:val="center"/>
        <w:rPr>
          <w:rFonts w:ascii="Arial" w:hAnsi="Arial" w:cs="Arial"/>
          <w:b/>
          <w:sz w:val="28"/>
          <w:szCs w:val="28"/>
        </w:rPr>
      </w:pPr>
    </w:p>
    <w:p w14:paraId="4A26AABA" w14:textId="77777777" w:rsidR="005455BD" w:rsidRPr="008C2396" w:rsidRDefault="005455BD" w:rsidP="00B7008A">
      <w:pPr>
        <w:jc w:val="center"/>
        <w:rPr>
          <w:rFonts w:ascii="Arial" w:hAnsi="Arial" w:cs="Arial"/>
          <w:b/>
          <w:sz w:val="28"/>
          <w:szCs w:val="28"/>
        </w:rPr>
      </w:pPr>
    </w:p>
    <w:p w14:paraId="48706B13" w14:textId="77777777" w:rsidR="005455BD" w:rsidRPr="008C2396" w:rsidRDefault="005455BD" w:rsidP="00B7008A">
      <w:pPr>
        <w:jc w:val="center"/>
        <w:rPr>
          <w:rFonts w:ascii="Arial" w:hAnsi="Arial" w:cs="Arial"/>
          <w:b/>
          <w:sz w:val="28"/>
          <w:szCs w:val="28"/>
        </w:rPr>
      </w:pPr>
    </w:p>
    <w:p w14:paraId="1BC89903" w14:textId="77777777" w:rsidR="005455BD" w:rsidRPr="008C2396" w:rsidRDefault="005455BD" w:rsidP="00B7008A">
      <w:pPr>
        <w:jc w:val="center"/>
        <w:rPr>
          <w:rFonts w:ascii="Arial" w:hAnsi="Arial" w:cs="Arial"/>
          <w:b/>
          <w:sz w:val="28"/>
          <w:szCs w:val="28"/>
        </w:rPr>
      </w:pPr>
    </w:p>
    <w:p w14:paraId="79A2CB26" w14:textId="77777777" w:rsidR="005455BD" w:rsidRPr="008C2396" w:rsidRDefault="005455BD" w:rsidP="00B7008A">
      <w:pPr>
        <w:jc w:val="center"/>
        <w:rPr>
          <w:rFonts w:ascii="Arial" w:hAnsi="Arial" w:cs="Arial"/>
          <w:b/>
          <w:sz w:val="28"/>
          <w:szCs w:val="28"/>
        </w:rPr>
      </w:pPr>
    </w:p>
    <w:p w14:paraId="75586072" w14:textId="77777777" w:rsidR="002048DB" w:rsidRPr="008C2396" w:rsidRDefault="002048DB" w:rsidP="00B7008A">
      <w:pPr>
        <w:jc w:val="center"/>
        <w:rPr>
          <w:rFonts w:ascii="Arial" w:hAnsi="Arial" w:cs="Arial"/>
          <w:b/>
          <w:sz w:val="28"/>
          <w:szCs w:val="28"/>
        </w:rPr>
      </w:pPr>
    </w:p>
    <w:p w14:paraId="5A78E821" w14:textId="77777777" w:rsidR="002048DB" w:rsidRPr="008C2396" w:rsidRDefault="002048DB" w:rsidP="00B7008A">
      <w:pPr>
        <w:jc w:val="center"/>
        <w:rPr>
          <w:rFonts w:ascii="Arial" w:hAnsi="Arial" w:cs="Arial"/>
          <w:b/>
          <w:sz w:val="28"/>
          <w:szCs w:val="28"/>
        </w:rPr>
      </w:pPr>
    </w:p>
    <w:p w14:paraId="6B6E176C" w14:textId="77777777" w:rsidR="002048DB" w:rsidRPr="008C2396" w:rsidRDefault="002048DB" w:rsidP="00B7008A">
      <w:pPr>
        <w:jc w:val="center"/>
        <w:rPr>
          <w:rFonts w:ascii="Arial" w:hAnsi="Arial" w:cs="Arial"/>
          <w:b/>
          <w:sz w:val="28"/>
          <w:szCs w:val="28"/>
        </w:rPr>
      </w:pPr>
    </w:p>
    <w:p w14:paraId="7985777A" w14:textId="77777777" w:rsidR="00685EC6" w:rsidRPr="008C2396" w:rsidRDefault="00685EC6" w:rsidP="00B7008A">
      <w:pPr>
        <w:jc w:val="center"/>
        <w:rPr>
          <w:rFonts w:ascii="Arial" w:hAnsi="Arial" w:cs="Arial"/>
          <w:b/>
          <w:sz w:val="28"/>
          <w:szCs w:val="28"/>
        </w:rPr>
      </w:pPr>
    </w:p>
    <w:p w14:paraId="10457D3B" w14:textId="77777777" w:rsidR="00685EC6" w:rsidRPr="008C2396" w:rsidRDefault="00685EC6" w:rsidP="00B7008A">
      <w:pPr>
        <w:jc w:val="center"/>
        <w:rPr>
          <w:rFonts w:ascii="Arial" w:hAnsi="Arial" w:cs="Arial"/>
          <w:b/>
          <w:sz w:val="28"/>
          <w:szCs w:val="28"/>
        </w:rPr>
      </w:pPr>
    </w:p>
    <w:p w14:paraId="54E2084A" w14:textId="77777777" w:rsidR="005455BD" w:rsidRPr="008C2396" w:rsidRDefault="005455BD" w:rsidP="00B7008A">
      <w:pPr>
        <w:jc w:val="center"/>
        <w:rPr>
          <w:rFonts w:ascii="Arial" w:hAnsi="Arial" w:cs="Arial"/>
          <w:b/>
          <w:sz w:val="28"/>
          <w:szCs w:val="28"/>
        </w:rPr>
      </w:pPr>
    </w:p>
    <w:p w14:paraId="7E64E023" w14:textId="77777777" w:rsidR="005455BD" w:rsidRPr="008C2396" w:rsidRDefault="005455BD" w:rsidP="00B7008A">
      <w:pPr>
        <w:jc w:val="center"/>
        <w:rPr>
          <w:rFonts w:ascii="Arial" w:hAnsi="Arial" w:cs="Arial"/>
          <w:b/>
          <w:sz w:val="28"/>
          <w:szCs w:val="28"/>
        </w:rPr>
      </w:pPr>
    </w:p>
    <w:p w14:paraId="7EF79612" w14:textId="77777777" w:rsidR="00DD1328" w:rsidRPr="008C2396" w:rsidRDefault="00DD1328" w:rsidP="00B7008A">
      <w:pPr>
        <w:jc w:val="center"/>
        <w:rPr>
          <w:rFonts w:ascii="Arial" w:hAnsi="Arial" w:cs="Arial"/>
          <w:b/>
          <w:sz w:val="28"/>
          <w:szCs w:val="28"/>
        </w:rPr>
      </w:pPr>
    </w:p>
    <w:p w14:paraId="7B453E60" w14:textId="77777777" w:rsidR="00DD1328" w:rsidRPr="008C2396" w:rsidRDefault="00DD1328" w:rsidP="00B7008A">
      <w:pPr>
        <w:jc w:val="center"/>
        <w:rPr>
          <w:rFonts w:ascii="Arial" w:hAnsi="Arial" w:cs="Arial"/>
          <w:b/>
          <w:sz w:val="28"/>
          <w:szCs w:val="28"/>
        </w:rPr>
      </w:pPr>
    </w:p>
    <w:p w14:paraId="2A76E33C" w14:textId="77777777" w:rsidR="005455BD" w:rsidRPr="008C2396" w:rsidRDefault="005455BD" w:rsidP="00B7008A">
      <w:pPr>
        <w:jc w:val="center"/>
        <w:rPr>
          <w:rFonts w:ascii="Arial" w:hAnsi="Arial" w:cs="Arial"/>
          <w:b/>
          <w:sz w:val="28"/>
          <w:szCs w:val="28"/>
        </w:rPr>
      </w:pPr>
    </w:p>
    <w:p w14:paraId="2DF8401A" w14:textId="77777777" w:rsidR="00D2312D" w:rsidRPr="008C2396" w:rsidRDefault="00D2312D" w:rsidP="00B7008A">
      <w:pPr>
        <w:jc w:val="center"/>
        <w:rPr>
          <w:rFonts w:ascii="Arial" w:hAnsi="Arial" w:cs="Arial"/>
          <w:b/>
          <w:sz w:val="28"/>
          <w:szCs w:val="28"/>
        </w:rPr>
      </w:pPr>
    </w:p>
    <w:p w14:paraId="27BFEDFA"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09196312"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3E47C20F" w14:textId="77777777" w:rsidTr="00DB73D5">
        <w:trPr>
          <w:trHeight w:val="522"/>
        </w:trPr>
        <w:tc>
          <w:tcPr>
            <w:tcW w:w="3406" w:type="dxa"/>
            <w:shd w:val="clear" w:color="auto" w:fill="A50021"/>
            <w:vAlign w:val="center"/>
          </w:tcPr>
          <w:p w14:paraId="2DFA5573"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7ACE12F" w14:textId="42C0FADD" w:rsidR="003F51CC" w:rsidRPr="008C2396" w:rsidRDefault="00AD2081" w:rsidP="0031230D">
            <w:pPr>
              <w:rPr>
                <w:rFonts w:ascii="Arial" w:hAnsi="Arial" w:cs="Arial"/>
                <w:color w:val="A6A6A6"/>
                <w:sz w:val="22"/>
                <w:szCs w:val="22"/>
              </w:rPr>
            </w:pPr>
            <w:proofErr w:type="spellStart"/>
            <w:r w:rsidRPr="000B4B15">
              <w:rPr>
                <w:rFonts w:ascii="Arial" w:hAnsi="Arial" w:cs="Arial"/>
                <w:sz w:val="22"/>
                <w:szCs w:val="22"/>
              </w:rPr>
              <w:t>Abogabot</w:t>
            </w:r>
            <w:proofErr w:type="spellEnd"/>
          </w:p>
        </w:tc>
      </w:tr>
      <w:tr w:rsidR="00DB73D5" w:rsidRPr="008C2396" w14:paraId="76D29C27" w14:textId="77777777" w:rsidTr="00DB73D5">
        <w:trPr>
          <w:trHeight w:val="522"/>
        </w:trPr>
        <w:tc>
          <w:tcPr>
            <w:tcW w:w="3406" w:type="dxa"/>
            <w:shd w:val="clear" w:color="auto" w:fill="A50021"/>
            <w:vAlign w:val="center"/>
          </w:tcPr>
          <w:p w14:paraId="61EC8832"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A31E2B2" w14:textId="07033C24" w:rsidR="006E33C2" w:rsidRPr="008C2396" w:rsidRDefault="00E82FCA" w:rsidP="0031230D">
            <w:pPr>
              <w:rPr>
                <w:rFonts w:ascii="Arial" w:hAnsi="Arial" w:cs="Arial"/>
                <w:color w:val="A6A6A6"/>
                <w:sz w:val="22"/>
                <w:szCs w:val="22"/>
              </w:rPr>
            </w:pPr>
            <w:r>
              <w:rPr>
                <w:rFonts w:ascii="Arial" w:hAnsi="Arial" w:cs="Arial"/>
                <w:color w:val="A6A6A6"/>
                <w:sz w:val="22"/>
                <w:szCs w:val="22"/>
              </w:rPr>
              <w:t xml:space="preserve">Desarrollo de </w:t>
            </w:r>
            <w:r w:rsidR="00AE4F05">
              <w:rPr>
                <w:rFonts w:ascii="Arial" w:hAnsi="Arial" w:cs="Arial"/>
                <w:color w:val="A6A6A6"/>
                <w:sz w:val="22"/>
                <w:szCs w:val="22"/>
              </w:rPr>
              <w:t>sitio</w:t>
            </w:r>
            <w:r>
              <w:rPr>
                <w:rFonts w:ascii="Arial" w:hAnsi="Arial" w:cs="Arial"/>
                <w:color w:val="A6A6A6"/>
                <w:sz w:val="22"/>
                <w:szCs w:val="22"/>
              </w:rPr>
              <w:t xml:space="preserve"> web </w:t>
            </w:r>
            <w:r w:rsidR="004F7D43">
              <w:rPr>
                <w:rFonts w:ascii="Arial" w:hAnsi="Arial" w:cs="Arial"/>
                <w:color w:val="A6A6A6"/>
                <w:sz w:val="22"/>
                <w:szCs w:val="22"/>
              </w:rPr>
              <w:t>adaptable a dispositivos móviles</w:t>
            </w:r>
          </w:p>
        </w:tc>
      </w:tr>
      <w:tr w:rsidR="006E33C2" w:rsidRPr="008C2396" w14:paraId="4CB7FA5C" w14:textId="77777777" w:rsidTr="00DB73D5">
        <w:trPr>
          <w:trHeight w:val="343"/>
        </w:trPr>
        <w:tc>
          <w:tcPr>
            <w:tcW w:w="3406" w:type="dxa"/>
            <w:shd w:val="clear" w:color="auto" w:fill="A50021"/>
            <w:vAlign w:val="center"/>
          </w:tcPr>
          <w:p w14:paraId="08BD8E0A"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6AFED180" w14:textId="3DCBEAC5" w:rsidR="006E33C2" w:rsidRPr="008C2396" w:rsidRDefault="000B4B15" w:rsidP="0031230D">
            <w:pPr>
              <w:rPr>
                <w:rFonts w:ascii="Arial" w:hAnsi="Arial" w:cs="Arial"/>
                <w:color w:val="A6A6A6"/>
                <w:sz w:val="22"/>
                <w:szCs w:val="22"/>
              </w:rPr>
            </w:pPr>
            <w:r w:rsidRPr="000B4B15">
              <w:rPr>
                <w:rFonts w:ascii="Arial" w:hAnsi="Arial" w:cs="Arial"/>
                <w:sz w:val="22"/>
                <w:szCs w:val="22"/>
              </w:rPr>
              <w:t>17</w:t>
            </w:r>
            <w:r w:rsidR="006E33C2" w:rsidRPr="000B4B15">
              <w:rPr>
                <w:rFonts w:ascii="Arial" w:hAnsi="Arial" w:cs="Arial"/>
                <w:sz w:val="22"/>
                <w:szCs w:val="22"/>
              </w:rPr>
              <w:t>/</w:t>
            </w:r>
            <w:r w:rsidRPr="000B4B15">
              <w:rPr>
                <w:rFonts w:ascii="Arial" w:hAnsi="Arial" w:cs="Arial"/>
                <w:sz w:val="22"/>
                <w:szCs w:val="22"/>
              </w:rPr>
              <w:t>02</w:t>
            </w:r>
            <w:r w:rsidR="006E33C2" w:rsidRPr="000B4B15">
              <w:rPr>
                <w:rFonts w:ascii="Arial" w:hAnsi="Arial" w:cs="Arial"/>
                <w:sz w:val="22"/>
                <w:szCs w:val="22"/>
              </w:rPr>
              <w:t>/</w:t>
            </w:r>
            <w:r w:rsidRPr="000B4B15">
              <w:rPr>
                <w:rFonts w:ascii="Arial" w:hAnsi="Arial" w:cs="Arial"/>
                <w:sz w:val="22"/>
                <w:szCs w:val="22"/>
              </w:rPr>
              <w:t>2022</w:t>
            </w:r>
          </w:p>
        </w:tc>
      </w:tr>
      <w:tr w:rsidR="00DB73D5" w:rsidRPr="008C2396" w14:paraId="11ABCFAB" w14:textId="77777777" w:rsidTr="00FB43A7">
        <w:trPr>
          <w:trHeight w:val="437"/>
        </w:trPr>
        <w:tc>
          <w:tcPr>
            <w:tcW w:w="3406" w:type="dxa"/>
            <w:shd w:val="clear" w:color="auto" w:fill="A50021"/>
            <w:vAlign w:val="center"/>
          </w:tcPr>
          <w:p w14:paraId="490C73C3"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7DC1DF98" w14:textId="3A5A9545" w:rsidR="006E33C2" w:rsidRPr="008C2396" w:rsidRDefault="00181006" w:rsidP="0031230D">
            <w:pPr>
              <w:rPr>
                <w:rFonts w:ascii="Arial" w:hAnsi="Arial" w:cs="Arial"/>
                <w:color w:val="A6A6A6"/>
                <w:sz w:val="22"/>
                <w:szCs w:val="22"/>
              </w:rPr>
            </w:pPr>
            <w:r w:rsidRPr="00181006">
              <w:rPr>
                <w:rFonts w:ascii="Arial" w:hAnsi="Arial" w:cs="Arial"/>
                <w:sz w:val="22"/>
                <w:szCs w:val="22"/>
              </w:rPr>
              <w:t>David Malpica González</w:t>
            </w:r>
          </w:p>
        </w:tc>
      </w:tr>
      <w:tr w:rsidR="00DB73D5" w:rsidRPr="008C2396" w14:paraId="20D4E7CC" w14:textId="77777777" w:rsidTr="00FB43A7">
        <w:trPr>
          <w:trHeight w:val="699"/>
        </w:trPr>
        <w:tc>
          <w:tcPr>
            <w:tcW w:w="3406" w:type="dxa"/>
            <w:shd w:val="clear" w:color="auto" w:fill="A50021"/>
            <w:vAlign w:val="center"/>
          </w:tcPr>
          <w:p w14:paraId="074A99EF"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54000BE3" w14:textId="6444BCC1" w:rsidR="006E33C2" w:rsidRPr="008C2396" w:rsidRDefault="00E10B39" w:rsidP="0031230D">
            <w:pPr>
              <w:rPr>
                <w:rFonts w:ascii="Arial" w:hAnsi="Arial" w:cs="Arial"/>
                <w:color w:val="A6A6A6"/>
                <w:sz w:val="22"/>
                <w:szCs w:val="22"/>
              </w:rPr>
            </w:pPr>
            <w:r w:rsidRPr="00E10B39">
              <w:rPr>
                <w:rFonts w:ascii="Arial" w:hAnsi="Arial" w:cs="Arial"/>
                <w:sz w:val="22"/>
                <w:szCs w:val="22"/>
              </w:rPr>
              <w:t>Despacho de abogados</w:t>
            </w:r>
            <w:r w:rsidR="00F52347">
              <w:rPr>
                <w:rFonts w:ascii="Arial" w:hAnsi="Arial" w:cs="Arial"/>
                <w:sz w:val="22"/>
                <w:szCs w:val="22"/>
              </w:rPr>
              <w:t xml:space="preserve"> </w:t>
            </w:r>
            <w:proofErr w:type="spellStart"/>
            <w:r w:rsidR="00F52347">
              <w:rPr>
                <w:rFonts w:ascii="Arial" w:hAnsi="Arial" w:cs="Arial"/>
                <w:sz w:val="22"/>
                <w:szCs w:val="22"/>
              </w:rPr>
              <w:t>Fortun</w:t>
            </w:r>
            <w:proofErr w:type="spellEnd"/>
          </w:p>
        </w:tc>
      </w:tr>
      <w:tr w:rsidR="006E33C2" w:rsidRPr="008C2396" w14:paraId="24405A83" w14:textId="77777777" w:rsidTr="00FB43A7">
        <w:trPr>
          <w:trHeight w:val="837"/>
        </w:trPr>
        <w:tc>
          <w:tcPr>
            <w:tcW w:w="3406" w:type="dxa"/>
            <w:shd w:val="clear" w:color="auto" w:fill="A50021"/>
            <w:vAlign w:val="center"/>
          </w:tcPr>
          <w:p w14:paraId="22CD38E7"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360CCDCF" w14:textId="182584DE" w:rsidR="006E33C2" w:rsidRPr="008C2396" w:rsidRDefault="00181006" w:rsidP="0031230D">
            <w:pPr>
              <w:rPr>
                <w:rFonts w:ascii="Arial" w:hAnsi="Arial" w:cs="Arial"/>
                <w:color w:val="A6A6A6"/>
                <w:sz w:val="22"/>
                <w:szCs w:val="22"/>
              </w:rPr>
            </w:pPr>
            <w:r w:rsidRPr="00181006">
              <w:rPr>
                <w:rFonts w:ascii="Arial" w:hAnsi="Arial" w:cs="Arial"/>
                <w:sz w:val="22"/>
                <w:szCs w:val="22"/>
              </w:rPr>
              <w:t>David Malpica González</w:t>
            </w:r>
          </w:p>
        </w:tc>
      </w:tr>
    </w:tbl>
    <w:p w14:paraId="53DD2509" w14:textId="77777777" w:rsidR="00CD780B" w:rsidRPr="008C2396" w:rsidRDefault="00CD780B" w:rsidP="00CD780B">
      <w:pPr>
        <w:rPr>
          <w:rFonts w:ascii="Arial" w:hAnsi="Arial" w:cs="Arial"/>
          <w:lang w:val="es-ES_tradnl" w:eastAsia="en-US"/>
        </w:rPr>
      </w:pPr>
      <w:bookmarkStart w:id="1" w:name="_Toc532221775"/>
    </w:p>
    <w:p w14:paraId="65E2B51E"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454B1A7D"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638F6E2C" w14:textId="77777777" w:rsidTr="002F0FDB">
        <w:trPr>
          <w:trHeight w:val="294"/>
        </w:trPr>
        <w:tc>
          <w:tcPr>
            <w:tcW w:w="10348" w:type="dxa"/>
            <w:shd w:val="clear" w:color="auto" w:fill="A50021"/>
          </w:tcPr>
          <w:p w14:paraId="6D43F809"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7A6AA68E" w14:textId="77777777" w:rsidTr="0031230D">
        <w:trPr>
          <w:trHeight w:val="284"/>
        </w:trPr>
        <w:tc>
          <w:tcPr>
            <w:tcW w:w="10348" w:type="dxa"/>
            <w:shd w:val="clear" w:color="auto" w:fill="808080"/>
          </w:tcPr>
          <w:p w14:paraId="10828666"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4ECB1561" w14:textId="77777777" w:rsidTr="00FB43A7">
        <w:trPr>
          <w:trHeight w:val="933"/>
        </w:trPr>
        <w:tc>
          <w:tcPr>
            <w:tcW w:w="10348" w:type="dxa"/>
            <w:shd w:val="clear" w:color="auto" w:fill="auto"/>
          </w:tcPr>
          <w:p w14:paraId="425EED86" w14:textId="4C9EBE2F" w:rsidR="000D458D" w:rsidRPr="008C2396" w:rsidRDefault="00B73DF8" w:rsidP="00554294">
            <w:pPr>
              <w:rPr>
                <w:rFonts w:ascii="Arial" w:hAnsi="Arial" w:cs="Arial"/>
                <w:color w:val="A6A6A6"/>
                <w:sz w:val="22"/>
                <w:szCs w:val="22"/>
              </w:rPr>
            </w:pPr>
            <w:r>
              <w:rPr>
                <w:rFonts w:ascii="Arial" w:hAnsi="Arial" w:cs="Arial"/>
                <w:color w:val="A6A6A6"/>
                <w:sz w:val="22"/>
                <w:szCs w:val="22"/>
              </w:rPr>
              <w:t>Crear una página web que sea visible en cualquier dispositivo</w:t>
            </w:r>
            <w:r w:rsidR="0084744E">
              <w:rPr>
                <w:rFonts w:ascii="Arial" w:hAnsi="Arial" w:cs="Arial"/>
                <w:color w:val="A6A6A6"/>
                <w:sz w:val="22"/>
                <w:szCs w:val="22"/>
              </w:rPr>
              <w:t xml:space="preserve"> en </w:t>
            </w:r>
            <w:r>
              <w:rPr>
                <w:rFonts w:ascii="Arial" w:hAnsi="Arial" w:cs="Arial"/>
                <w:color w:val="A6A6A6"/>
                <w:sz w:val="22"/>
                <w:szCs w:val="22"/>
              </w:rPr>
              <w:t xml:space="preserve">donde </w:t>
            </w:r>
            <w:r w:rsidR="0084744E">
              <w:rPr>
                <w:rFonts w:ascii="Arial" w:hAnsi="Arial" w:cs="Arial"/>
                <w:color w:val="A6A6A6"/>
                <w:sz w:val="22"/>
                <w:szCs w:val="22"/>
              </w:rPr>
              <w:t xml:space="preserve">el usuario creara una cuenta para </w:t>
            </w:r>
            <w:r w:rsidR="00AF0E9B">
              <w:rPr>
                <w:rFonts w:ascii="Arial" w:hAnsi="Arial" w:cs="Arial"/>
                <w:color w:val="A6A6A6"/>
                <w:sz w:val="22"/>
                <w:szCs w:val="22"/>
              </w:rPr>
              <w:t>el llenado</w:t>
            </w:r>
            <w:r w:rsidR="0084744E">
              <w:rPr>
                <w:rFonts w:ascii="Arial" w:hAnsi="Arial" w:cs="Arial"/>
                <w:color w:val="A6A6A6"/>
                <w:sz w:val="22"/>
                <w:szCs w:val="22"/>
              </w:rPr>
              <w:t xml:space="preserve"> </w:t>
            </w:r>
            <w:r w:rsidR="00AF0E9B">
              <w:rPr>
                <w:rFonts w:ascii="Arial" w:hAnsi="Arial" w:cs="Arial"/>
                <w:color w:val="A6A6A6"/>
                <w:sz w:val="22"/>
                <w:szCs w:val="22"/>
              </w:rPr>
              <w:t xml:space="preserve">de </w:t>
            </w:r>
            <w:r w:rsidR="0084744E">
              <w:rPr>
                <w:rFonts w:ascii="Arial" w:hAnsi="Arial" w:cs="Arial"/>
                <w:color w:val="A6A6A6"/>
                <w:sz w:val="22"/>
                <w:szCs w:val="22"/>
              </w:rPr>
              <w:t xml:space="preserve">un formulario </w:t>
            </w:r>
            <w:r w:rsidR="00AF0E9B">
              <w:rPr>
                <w:rFonts w:ascii="Arial" w:hAnsi="Arial" w:cs="Arial"/>
                <w:color w:val="A6A6A6"/>
                <w:sz w:val="22"/>
                <w:szCs w:val="22"/>
              </w:rPr>
              <w:t>especificando el tipo de demanda; posteriormente al usuario se le dirigirá hacia el proceso de pagos, donde una vez finalizado un administrador del sitio en un dashboard recibirá una notificación de la demanda con su respectivo pago y con los datos del formulario, se creara de forma automática un archivo legal para empezar el proceso de seguimiento, a través de correos de notificación el usuario será capaz de saber el avance de su proceso.</w:t>
            </w:r>
            <w:r w:rsidR="00F759E6">
              <w:rPr>
                <w:rFonts w:ascii="Arial" w:hAnsi="Arial" w:cs="Arial"/>
                <w:color w:val="A6A6A6"/>
                <w:sz w:val="22"/>
                <w:szCs w:val="22"/>
              </w:rPr>
              <w:t xml:space="preserve"> Los colores predominantes de la página web deberán ser blanco y azul marino, se aceptan propuestas de colores.</w:t>
            </w:r>
          </w:p>
        </w:tc>
      </w:tr>
      <w:tr w:rsidR="00554294" w:rsidRPr="008C2396" w14:paraId="7DE82B12" w14:textId="77777777" w:rsidTr="0031230D">
        <w:trPr>
          <w:trHeight w:val="278"/>
        </w:trPr>
        <w:tc>
          <w:tcPr>
            <w:tcW w:w="10348" w:type="dxa"/>
            <w:shd w:val="clear" w:color="auto" w:fill="808080"/>
          </w:tcPr>
          <w:p w14:paraId="60001310"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977989F" w14:textId="77777777" w:rsidTr="00FB43A7">
        <w:trPr>
          <w:trHeight w:val="1189"/>
        </w:trPr>
        <w:tc>
          <w:tcPr>
            <w:tcW w:w="10348" w:type="dxa"/>
            <w:shd w:val="clear" w:color="auto" w:fill="auto"/>
          </w:tcPr>
          <w:p w14:paraId="4EC93EB6" w14:textId="1B03958F" w:rsidR="00554294" w:rsidRPr="008C2396" w:rsidRDefault="00F759E6" w:rsidP="00554294">
            <w:pPr>
              <w:rPr>
                <w:rFonts w:ascii="Arial" w:hAnsi="Arial" w:cs="Arial"/>
                <w:color w:val="A6A6A6"/>
                <w:sz w:val="22"/>
                <w:szCs w:val="22"/>
              </w:rPr>
            </w:pPr>
            <w:r>
              <w:rPr>
                <w:rFonts w:ascii="Arial" w:hAnsi="Arial" w:cs="Arial"/>
                <w:color w:val="A6A6A6"/>
                <w:sz w:val="22"/>
                <w:szCs w:val="22"/>
              </w:rPr>
              <w:t xml:space="preserve">Crear un sitio web adaptable a todos los dispositivos, </w:t>
            </w:r>
            <w:r w:rsidR="00727EA1">
              <w:rPr>
                <w:rFonts w:ascii="Arial" w:hAnsi="Arial" w:cs="Arial"/>
                <w:color w:val="A6A6A6"/>
                <w:sz w:val="22"/>
                <w:szCs w:val="22"/>
              </w:rPr>
              <w:t>teniendo</w:t>
            </w:r>
            <w:r>
              <w:rPr>
                <w:rFonts w:ascii="Arial" w:hAnsi="Arial" w:cs="Arial"/>
                <w:color w:val="A6A6A6"/>
                <w:sz w:val="22"/>
                <w:szCs w:val="22"/>
              </w:rPr>
              <w:t xml:space="preserve"> un formulario de registro de cuenta</w:t>
            </w:r>
            <w:r w:rsidR="00200881">
              <w:rPr>
                <w:rFonts w:ascii="Arial" w:hAnsi="Arial" w:cs="Arial"/>
                <w:color w:val="A6A6A6"/>
                <w:sz w:val="22"/>
                <w:szCs w:val="22"/>
              </w:rPr>
              <w:t>, un formulario de llenado de datos de la demanda donde posteriormente se le guiara al usuario al proceso de pago, el administrador de sitio tendrá un dashboard donde recibirá una notificación de la demanda junto con los datos del formulario y la información de pago</w:t>
            </w:r>
            <w:r w:rsidR="00AE4F05">
              <w:rPr>
                <w:rFonts w:ascii="Arial" w:hAnsi="Arial" w:cs="Arial"/>
                <w:color w:val="A6A6A6"/>
                <w:sz w:val="22"/>
                <w:szCs w:val="22"/>
              </w:rPr>
              <w:t xml:space="preserve"> y</w:t>
            </w:r>
            <w:r w:rsidR="00200881">
              <w:rPr>
                <w:rFonts w:ascii="Arial" w:hAnsi="Arial" w:cs="Arial"/>
                <w:color w:val="A6A6A6"/>
                <w:sz w:val="22"/>
                <w:szCs w:val="22"/>
              </w:rPr>
              <w:t xml:space="preserve"> generando un archivo</w:t>
            </w:r>
            <w:r w:rsidR="00AE4F05">
              <w:rPr>
                <w:rFonts w:ascii="Arial" w:hAnsi="Arial" w:cs="Arial"/>
                <w:color w:val="A6A6A6"/>
                <w:sz w:val="22"/>
                <w:szCs w:val="22"/>
              </w:rPr>
              <w:t xml:space="preserve"> de forma automática; el proceso de seguimiento se realizara mediante notificaciones de correo electrónico informando al usuario el avance del proceso. La paleta de colores predominante es blanco y azul marino, el cliente acepta propuestas de paletas colores.</w:t>
            </w:r>
          </w:p>
        </w:tc>
      </w:tr>
    </w:tbl>
    <w:p w14:paraId="18211AB4" w14:textId="77777777" w:rsidR="008C2396" w:rsidRPr="00B51207" w:rsidRDefault="008C2396" w:rsidP="007650F9">
      <w:pPr>
        <w:pStyle w:val="Piedepgina"/>
        <w:tabs>
          <w:tab w:val="clear" w:pos="4252"/>
          <w:tab w:val="clear" w:pos="8504"/>
        </w:tabs>
        <w:spacing w:line="360" w:lineRule="auto"/>
        <w:jc w:val="both"/>
        <w:rPr>
          <w:rFonts w:ascii="Arial" w:hAnsi="Arial" w:cs="Arial"/>
          <w:b/>
          <w:sz w:val="20"/>
          <w:szCs w:val="20"/>
        </w:rPr>
      </w:pPr>
    </w:p>
    <w:p w14:paraId="490A1D4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96BFF7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F34B1AE"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63912944" w14:textId="69A9B4B9" w:rsidR="007650F9" w:rsidRPr="008C2396" w:rsidRDefault="00AE4F05"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Ángel N. N.</w:t>
      </w:r>
      <w:r w:rsidR="007650F9" w:rsidRPr="008C2396">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E45C7F" w:rsidRPr="008C2396">
        <w:rPr>
          <w:rFonts w:ascii="Arial" w:hAnsi="Arial" w:cs="Arial"/>
          <w:b/>
          <w:bCs/>
          <w:sz w:val="22"/>
          <w:szCs w:val="22"/>
        </w:rPr>
        <w:tab/>
        <w:t xml:space="preserve">         Nombre Líder OTI</w:t>
      </w:r>
    </w:p>
    <w:p w14:paraId="52E8F35D"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DCD1292"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4F4E586F"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BA37BA9"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868"/>
        <w:gridCol w:w="1402"/>
        <w:gridCol w:w="1662"/>
        <w:gridCol w:w="1717"/>
        <w:gridCol w:w="1147"/>
      </w:tblGrid>
      <w:tr w:rsidR="00752596" w:rsidRPr="008C2396" w14:paraId="137B7A89" w14:textId="77777777" w:rsidTr="00AD6C6C">
        <w:trPr>
          <w:trHeight w:val="182"/>
        </w:trPr>
        <w:tc>
          <w:tcPr>
            <w:tcW w:w="2723" w:type="dxa"/>
            <w:shd w:val="clear" w:color="auto" w:fill="A50021"/>
            <w:vAlign w:val="center"/>
          </w:tcPr>
          <w:p w14:paraId="19CBB400"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270" w:type="dxa"/>
            <w:gridSpan w:val="2"/>
            <w:shd w:val="clear" w:color="auto" w:fill="FFFFFF"/>
          </w:tcPr>
          <w:p w14:paraId="36C520EB" w14:textId="77777777" w:rsidR="00752596" w:rsidRPr="008C2396" w:rsidRDefault="00752596" w:rsidP="00CF1DBE">
            <w:pPr>
              <w:jc w:val="center"/>
              <w:rPr>
                <w:rFonts w:ascii="Arial" w:hAnsi="Arial" w:cs="Arial"/>
                <w:b/>
                <w:color w:val="D9D9D9"/>
                <w:sz w:val="22"/>
                <w:szCs w:val="22"/>
              </w:rPr>
            </w:pPr>
            <w:proofErr w:type="spellStart"/>
            <w:r w:rsidRPr="008C2396">
              <w:rPr>
                <w:rFonts w:ascii="Arial" w:hAnsi="Arial" w:cs="Arial"/>
                <w:b/>
                <w:color w:val="D9D9D9"/>
                <w:sz w:val="22"/>
                <w:szCs w:val="22"/>
              </w:rPr>
              <w:t>DD</w:t>
            </w:r>
            <w:proofErr w:type="spellEnd"/>
            <w:r w:rsidRPr="008C2396">
              <w:rPr>
                <w:rFonts w:ascii="Arial" w:hAnsi="Arial" w:cs="Arial"/>
                <w:b/>
                <w:color w:val="D9D9D9"/>
                <w:sz w:val="22"/>
                <w:szCs w:val="22"/>
              </w:rPr>
              <w:t>/MM//</w:t>
            </w:r>
            <w:proofErr w:type="spellStart"/>
            <w:r w:rsidRPr="008C2396">
              <w:rPr>
                <w:rFonts w:ascii="Arial" w:hAnsi="Arial" w:cs="Arial"/>
                <w:b/>
                <w:color w:val="D9D9D9"/>
                <w:sz w:val="22"/>
                <w:szCs w:val="22"/>
              </w:rPr>
              <w:t>AAAA</w:t>
            </w:r>
            <w:proofErr w:type="spellEnd"/>
          </w:p>
        </w:tc>
        <w:tc>
          <w:tcPr>
            <w:tcW w:w="1662" w:type="dxa"/>
            <w:shd w:val="clear" w:color="auto" w:fill="A50021"/>
          </w:tcPr>
          <w:p w14:paraId="438CA4B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05972BE4" w14:textId="77777777" w:rsidR="00752596" w:rsidRPr="008C2396" w:rsidRDefault="00752596" w:rsidP="00CF1DBE">
            <w:pPr>
              <w:jc w:val="center"/>
              <w:rPr>
                <w:rFonts w:ascii="Arial" w:hAnsi="Arial" w:cs="Arial"/>
                <w:b/>
                <w:color w:val="D9D9D9"/>
                <w:sz w:val="22"/>
                <w:szCs w:val="22"/>
              </w:rPr>
            </w:pPr>
            <w:proofErr w:type="spellStart"/>
            <w:r w:rsidRPr="008C2396">
              <w:rPr>
                <w:rFonts w:ascii="Arial" w:hAnsi="Arial" w:cs="Arial"/>
                <w:b/>
                <w:color w:val="D9D9D9"/>
                <w:sz w:val="22"/>
                <w:szCs w:val="22"/>
              </w:rPr>
              <w:t>DD</w:t>
            </w:r>
            <w:proofErr w:type="spellEnd"/>
            <w:r w:rsidRPr="008C2396">
              <w:rPr>
                <w:rFonts w:ascii="Arial" w:hAnsi="Arial" w:cs="Arial"/>
                <w:b/>
                <w:color w:val="D9D9D9"/>
                <w:sz w:val="22"/>
                <w:szCs w:val="22"/>
              </w:rPr>
              <w:t>/MM//</w:t>
            </w:r>
            <w:proofErr w:type="spellStart"/>
            <w:r w:rsidRPr="008C2396">
              <w:rPr>
                <w:rFonts w:ascii="Arial" w:hAnsi="Arial" w:cs="Arial"/>
                <w:b/>
                <w:color w:val="D9D9D9"/>
                <w:sz w:val="22"/>
                <w:szCs w:val="22"/>
              </w:rPr>
              <w:t>AAAA</w:t>
            </w:r>
            <w:proofErr w:type="spellEnd"/>
          </w:p>
        </w:tc>
      </w:tr>
      <w:tr w:rsidR="00C5127D" w:rsidRPr="008C2396" w14:paraId="60513729" w14:textId="77777777" w:rsidTr="00287554">
        <w:trPr>
          <w:trHeight w:val="230"/>
        </w:trPr>
        <w:tc>
          <w:tcPr>
            <w:tcW w:w="10519" w:type="dxa"/>
            <w:gridSpan w:val="6"/>
            <w:shd w:val="clear" w:color="auto" w:fill="A50021"/>
            <w:vAlign w:val="center"/>
          </w:tcPr>
          <w:p w14:paraId="03188FCC"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4EFCB6E6" w14:textId="77777777" w:rsidTr="00287554">
        <w:trPr>
          <w:trHeight w:val="1578"/>
        </w:trPr>
        <w:tc>
          <w:tcPr>
            <w:tcW w:w="10519" w:type="dxa"/>
            <w:gridSpan w:val="6"/>
            <w:shd w:val="clear" w:color="auto" w:fill="FFFFFF"/>
            <w:vAlign w:val="center"/>
          </w:tcPr>
          <w:p w14:paraId="1C630AFA" w14:textId="401129A6" w:rsidR="00E442EC" w:rsidRPr="008C2396" w:rsidRDefault="00892AA9" w:rsidP="0031230D">
            <w:pPr>
              <w:rPr>
                <w:rFonts w:ascii="Arial" w:hAnsi="Arial" w:cs="Arial"/>
                <w:b/>
                <w:color w:val="A6A6A6"/>
                <w:sz w:val="22"/>
                <w:szCs w:val="22"/>
              </w:rPr>
            </w:pPr>
            <w:r>
              <w:rPr>
                <w:noProof/>
              </w:rPr>
              <w:drawing>
                <wp:inline distT="0" distB="0" distL="0" distR="0" wp14:anchorId="637A17BC" wp14:editId="160E5CF7">
                  <wp:extent cx="5612130" cy="31299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29915"/>
                          </a:xfrm>
                          <a:prstGeom prst="rect">
                            <a:avLst/>
                          </a:prstGeom>
                          <a:noFill/>
                          <a:ln>
                            <a:noFill/>
                          </a:ln>
                        </pic:spPr>
                      </pic:pic>
                    </a:graphicData>
                  </a:graphic>
                </wp:inline>
              </w:drawing>
            </w:r>
          </w:p>
          <w:p w14:paraId="1EA8DB95" w14:textId="423054EE" w:rsidR="00E442EC" w:rsidRPr="008C2396" w:rsidRDefault="00E442EC" w:rsidP="00235D56">
            <w:pPr>
              <w:jc w:val="center"/>
              <w:rPr>
                <w:rFonts w:ascii="Arial" w:hAnsi="Arial" w:cs="Arial"/>
                <w:b/>
                <w:color w:val="A6A6A6"/>
                <w:sz w:val="22"/>
                <w:szCs w:val="22"/>
              </w:rPr>
            </w:pPr>
          </w:p>
        </w:tc>
      </w:tr>
      <w:tr w:rsidR="00C5127D" w:rsidRPr="008C2396" w14:paraId="62888272" w14:textId="77777777" w:rsidTr="00287554">
        <w:trPr>
          <w:trHeight w:val="182"/>
        </w:trPr>
        <w:tc>
          <w:tcPr>
            <w:tcW w:w="10519" w:type="dxa"/>
            <w:gridSpan w:val="6"/>
            <w:shd w:val="clear" w:color="auto" w:fill="A50021"/>
            <w:vAlign w:val="center"/>
          </w:tcPr>
          <w:p w14:paraId="5001723E"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17522FF5" w14:textId="77777777" w:rsidTr="00AD6C6C">
        <w:trPr>
          <w:trHeight w:val="1578"/>
        </w:trPr>
        <w:tc>
          <w:tcPr>
            <w:tcW w:w="2723" w:type="dxa"/>
            <w:shd w:val="clear" w:color="auto" w:fill="A50021"/>
            <w:vAlign w:val="center"/>
          </w:tcPr>
          <w:p w14:paraId="2A014C05"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796" w:type="dxa"/>
            <w:gridSpan w:val="5"/>
            <w:shd w:val="clear" w:color="auto" w:fill="auto"/>
          </w:tcPr>
          <w:p w14:paraId="0ECE3848" w14:textId="1B1C60B3" w:rsidR="00B36D46" w:rsidRDefault="001E56A8" w:rsidP="00B36D46">
            <w:pPr>
              <w:rPr>
                <w:rFonts w:ascii="Arial" w:hAnsi="Arial" w:cs="Arial"/>
                <w:color w:val="A6A6A6"/>
                <w:sz w:val="22"/>
                <w:szCs w:val="22"/>
              </w:rPr>
            </w:pPr>
            <w:r>
              <w:rPr>
                <w:rFonts w:ascii="Arial" w:hAnsi="Arial" w:cs="Arial"/>
                <w:color w:val="A6A6A6"/>
                <w:sz w:val="22"/>
                <w:szCs w:val="22"/>
              </w:rPr>
              <w:t>El proyecto podrá incluir:</w:t>
            </w:r>
          </w:p>
          <w:p w14:paraId="2AB67005" w14:textId="256404A6" w:rsidR="001E56A8" w:rsidRDefault="001E56A8"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 xml:space="preserve">Diseño </w:t>
            </w:r>
            <w:proofErr w:type="spellStart"/>
            <w:r>
              <w:rPr>
                <w:rFonts w:ascii="Arial" w:hAnsi="Arial" w:cs="Arial"/>
                <w:color w:val="A6A6A6"/>
                <w:sz w:val="22"/>
                <w:szCs w:val="22"/>
              </w:rPr>
              <w:t>UX</w:t>
            </w:r>
            <w:proofErr w:type="spellEnd"/>
            <w:r>
              <w:rPr>
                <w:rFonts w:ascii="Arial" w:hAnsi="Arial" w:cs="Arial"/>
                <w:color w:val="A6A6A6"/>
                <w:sz w:val="22"/>
                <w:szCs w:val="22"/>
              </w:rPr>
              <w:t xml:space="preserve"> y UI (el aspecto visual y la distribución de la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web)</w:t>
            </w:r>
          </w:p>
          <w:p w14:paraId="09132322" w14:textId="3B10256F" w:rsidR="001E56A8" w:rsidRDefault="001E56A8"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Adaptación a dispositivos móviles</w:t>
            </w:r>
          </w:p>
          <w:p w14:paraId="7578F3D4" w14:textId="7F2228B2" w:rsidR="001E56A8" w:rsidRDefault="001E56A8"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Creación de la base de datos</w:t>
            </w:r>
          </w:p>
          <w:p w14:paraId="5C8024D1" w14:textId="0E488F6D" w:rsidR="001E56A8" w:rsidRDefault="001E56A8" w:rsidP="001E56A8">
            <w:pPr>
              <w:pStyle w:val="Prrafodelista"/>
              <w:numPr>
                <w:ilvl w:val="0"/>
                <w:numId w:val="33"/>
              </w:numPr>
              <w:rPr>
                <w:rFonts w:ascii="Arial" w:hAnsi="Arial" w:cs="Arial"/>
                <w:color w:val="A6A6A6"/>
                <w:sz w:val="22"/>
                <w:szCs w:val="22"/>
              </w:rPr>
            </w:pPr>
            <w:proofErr w:type="spellStart"/>
            <w:r>
              <w:rPr>
                <w:rFonts w:ascii="Arial" w:hAnsi="Arial" w:cs="Arial"/>
                <w:color w:val="A6A6A6"/>
                <w:sz w:val="22"/>
                <w:szCs w:val="22"/>
              </w:rPr>
              <w:t>Envio</w:t>
            </w:r>
            <w:proofErr w:type="spellEnd"/>
            <w:r>
              <w:rPr>
                <w:rFonts w:ascii="Arial" w:hAnsi="Arial" w:cs="Arial"/>
                <w:color w:val="A6A6A6"/>
                <w:sz w:val="22"/>
                <w:szCs w:val="22"/>
              </w:rPr>
              <w:t xml:space="preserve"> de </w:t>
            </w:r>
            <w:proofErr w:type="spellStart"/>
            <w:r>
              <w:rPr>
                <w:rFonts w:ascii="Arial" w:hAnsi="Arial" w:cs="Arial"/>
                <w:color w:val="A6A6A6"/>
                <w:sz w:val="22"/>
                <w:szCs w:val="22"/>
              </w:rPr>
              <w:t>laetas</w:t>
            </w:r>
            <w:proofErr w:type="spellEnd"/>
            <w:r>
              <w:rPr>
                <w:rFonts w:ascii="Arial" w:hAnsi="Arial" w:cs="Arial"/>
                <w:color w:val="A6A6A6"/>
                <w:sz w:val="22"/>
                <w:szCs w:val="22"/>
              </w:rPr>
              <w:t xml:space="preserve"> de seguimiento de los clientes</w:t>
            </w:r>
          </w:p>
          <w:p w14:paraId="10B31028" w14:textId="74CA490E" w:rsidR="006E2CF8" w:rsidRDefault="006E2CF8"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Agregar servicio de pago</w:t>
            </w:r>
          </w:p>
          <w:p w14:paraId="0F61A509" w14:textId="428CC039" w:rsidR="00F20663" w:rsidRDefault="00F20663"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Alertas al administrador del sitio de una nueva demanda</w:t>
            </w:r>
          </w:p>
          <w:p w14:paraId="4F935CDB" w14:textId="1D291899" w:rsidR="001E56A8" w:rsidRDefault="006E2CF8" w:rsidP="001E56A8">
            <w:pPr>
              <w:pStyle w:val="Prrafodelista"/>
              <w:numPr>
                <w:ilvl w:val="0"/>
                <w:numId w:val="33"/>
              </w:numPr>
              <w:rPr>
                <w:rFonts w:ascii="Arial" w:hAnsi="Arial" w:cs="Arial"/>
                <w:color w:val="A6A6A6"/>
                <w:sz w:val="22"/>
                <w:szCs w:val="22"/>
              </w:rPr>
            </w:pPr>
            <w:proofErr w:type="spellStart"/>
            <w:r>
              <w:rPr>
                <w:rFonts w:ascii="Arial" w:hAnsi="Arial" w:cs="Arial"/>
                <w:color w:val="A6A6A6"/>
                <w:sz w:val="22"/>
                <w:szCs w:val="22"/>
              </w:rPr>
              <w:t>Despliege</w:t>
            </w:r>
            <w:proofErr w:type="spellEnd"/>
            <w:r>
              <w:rPr>
                <w:rFonts w:ascii="Arial" w:hAnsi="Arial" w:cs="Arial"/>
                <w:color w:val="A6A6A6"/>
                <w:sz w:val="22"/>
                <w:szCs w:val="22"/>
              </w:rPr>
              <w:t xml:space="preserve"> de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web</w:t>
            </w:r>
          </w:p>
          <w:p w14:paraId="4CA16D10" w14:textId="7933DCBD" w:rsidR="0064476E" w:rsidRDefault="0064476E"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Realización de pruebas (</w:t>
            </w:r>
            <w:proofErr w:type="spellStart"/>
            <w:r>
              <w:rPr>
                <w:rFonts w:ascii="Arial" w:hAnsi="Arial" w:cs="Arial"/>
                <w:color w:val="A6A6A6"/>
                <w:sz w:val="22"/>
                <w:szCs w:val="22"/>
              </w:rPr>
              <w:t>testing</w:t>
            </w:r>
            <w:proofErr w:type="spellEnd"/>
            <w:r>
              <w:rPr>
                <w:rFonts w:ascii="Arial" w:hAnsi="Arial" w:cs="Arial"/>
                <w:color w:val="A6A6A6"/>
                <w:sz w:val="22"/>
                <w:szCs w:val="22"/>
              </w:rPr>
              <w:t>)</w:t>
            </w:r>
          </w:p>
          <w:p w14:paraId="55A83A97" w14:textId="18BA844A" w:rsidR="00555F62" w:rsidRDefault="00555F62" w:rsidP="001E56A8">
            <w:pPr>
              <w:pStyle w:val="Prrafodelista"/>
              <w:numPr>
                <w:ilvl w:val="0"/>
                <w:numId w:val="33"/>
              </w:numPr>
              <w:rPr>
                <w:rFonts w:ascii="Arial" w:hAnsi="Arial" w:cs="Arial"/>
                <w:color w:val="A6A6A6"/>
                <w:sz w:val="22"/>
                <w:szCs w:val="22"/>
              </w:rPr>
            </w:pPr>
            <w:r>
              <w:rPr>
                <w:rFonts w:ascii="Arial" w:hAnsi="Arial" w:cs="Arial"/>
                <w:color w:val="A6A6A6"/>
                <w:sz w:val="22"/>
                <w:szCs w:val="22"/>
              </w:rPr>
              <w:t>Recuperación de contraseña</w:t>
            </w:r>
          </w:p>
          <w:p w14:paraId="04FE8E63" w14:textId="633F7301" w:rsidR="006E2CF8" w:rsidRDefault="006E2CF8" w:rsidP="006E2CF8">
            <w:pPr>
              <w:rPr>
                <w:rFonts w:ascii="Arial" w:hAnsi="Arial" w:cs="Arial"/>
                <w:color w:val="A6A6A6"/>
                <w:sz w:val="22"/>
                <w:szCs w:val="22"/>
              </w:rPr>
            </w:pPr>
          </w:p>
          <w:p w14:paraId="142BE673" w14:textId="2FEB02CC" w:rsidR="006E2CF8" w:rsidRDefault="006E2CF8" w:rsidP="006E2CF8">
            <w:pPr>
              <w:rPr>
                <w:rFonts w:ascii="Arial" w:hAnsi="Arial" w:cs="Arial"/>
                <w:color w:val="A6A6A6"/>
                <w:sz w:val="22"/>
                <w:szCs w:val="22"/>
              </w:rPr>
            </w:pPr>
            <w:r>
              <w:rPr>
                <w:rFonts w:ascii="Arial" w:hAnsi="Arial" w:cs="Arial"/>
                <w:color w:val="A6A6A6"/>
                <w:sz w:val="22"/>
                <w:szCs w:val="22"/>
              </w:rPr>
              <w:t>El proyecto no incluye:</w:t>
            </w:r>
          </w:p>
          <w:p w14:paraId="65D7268C" w14:textId="57DAED56" w:rsidR="006E2CF8" w:rsidRDefault="0067044A" w:rsidP="006E2CF8">
            <w:pPr>
              <w:pStyle w:val="Prrafodelista"/>
              <w:numPr>
                <w:ilvl w:val="0"/>
                <w:numId w:val="34"/>
              </w:numPr>
              <w:rPr>
                <w:rFonts w:ascii="Arial" w:hAnsi="Arial" w:cs="Arial"/>
                <w:color w:val="A6A6A6"/>
                <w:sz w:val="22"/>
                <w:szCs w:val="22"/>
              </w:rPr>
            </w:pPr>
            <w:r>
              <w:rPr>
                <w:rFonts w:ascii="Arial" w:hAnsi="Arial" w:cs="Arial"/>
                <w:color w:val="A6A6A6"/>
                <w:sz w:val="22"/>
                <w:szCs w:val="22"/>
              </w:rPr>
              <w:t>Compra de dominio web</w:t>
            </w:r>
          </w:p>
          <w:p w14:paraId="04CFD376" w14:textId="2EEDC03A" w:rsidR="0067044A" w:rsidRDefault="0067044A" w:rsidP="006E2CF8">
            <w:pPr>
              <w:pStyle w:val="Prrafodelista"/>
              <w:numPr>
                <w:ilvl w:val="0"/>
                <w:numId w:val="34"/>
              </w:numPr>
              <w:rPr>
                <w:rFonts w:ascii="Arial" w:hAnsi="Arial" w:cs="Arial"/>
                <w:color w:val="A6A6A6"/>
                <w:sz w:val="22"/>
                <w:szCs w:val="22"/>
              </w:rPr>
            </w:pPr>
            <w:r>
              <w:rPr>
                <w:rFonts w:ascii="Arial" w:hAnsi="Arial" w:cs="Arial"/>
                <w:color w:val="A6A6A6"/>
                <w:sz w:val="22"/>
                <w:szCs w:val="22"/>
              </w:rPr>
              <w:t>Compra del hosting</w:t>
            </w:r>
          </w:p>
          <w:p w14:paraId="1851DB2E" w14:textId="76431AAF" w:rsidR="008355CE" w:rsidRPr="004B06F5" w:rsidRDefault="00004D14" w:rsidP="004B06F5">
            <w:pPr>
              <w:pStyle w:val="Prrafodelista"/>
              <w:numPr>
                <w:ilvl w:val="0"/>
                <w:numId w:val="34"/>
              </w:numPr>
              <w:rPr>
                <w:rFonts w:ascii="Arial" w:hAnsi="Arial" w:cs="Arial"/>
                <w:color w:val="A6A6A6"/>
                <w:sz w:val="22"/>
                <w:szCs w:val="22"/>
              </w:rPr>
            </w:pPr>
            <w:r>
              <w:rPr>
                <w:rFonts w:ascii="Arial" w:hAnsi="Arial" w:cs="Arial"/>
                <w:color w:val="A6A6A6"/>
                <w:sz w:val="22"/>
                <w:szCs w:val="22"/>
              </w:rPr>
              <w:t xml:space="preserve">Cambios mayores durante el desarrollo de la </w:t>
            </w:r>
            <w:proofErr w:type="spellStart"/>
            <w:r>
              <w:rPr>
                <w:rFonts w:ascii="Arial" w:hAnsi="Arial" w:cs="Arial"/>
                <w:color w:val="A6A6A6"/>
                <w:sz w:val="22"/>
                <w:szCs w:val="22"/>
              </w:rPr>
              <w:t>salucion</w:t>
            </w:r>
            <w:proofErr w:type="spellEnd"/>
          </w:p>
        </w:tc>
      </w:tr>
      <w:tr w:rsidR="006962B9" w:rsidRPr="008C2396" w14:paraId="07D62744" w14:textId="77777777" w:rsidTr="00AD6C6C">
        <w:trPr>
          <w:trHeight w:val="1742"/>
        </w:trPr>
        <w:tc>
          <w:tcPr>
            <w:tcW w:w="2723" w:type="dxa"/>
            <w:shd w:val="clear" w:color="auto" w:fill="A50021"/>
            <w:vAlign w:val="center"/>
          </w:tcPr>
          <w:p w14:paraId="47067EFA" w14:textId="7C1F6EFC" w:rsidR="0064476E" w:rsidRPr="0064476E" w:rsidRDefault="00947941" w:rsidP="0064476E">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796" w:type="dxa"/>
            <w:gridSpan w:val="5"/>
            <w:shd w:val="clear" w:color="auto" w:fill="auto"/>
          </w:tcPr>
          <w:p w14:paraId="2B1D748B" w14:textId="58C0C878" w:rsidR="00933D05" w:rsidRDefault="00933D05" w:rsidP="00CF32B0">
            <w:pPr>
              <w:pStyle w:val="Prrafodelista"/>
              <w:numPr>
                <w:ilvl w:val="0"/>
                <w:numId w:val="35"/>
              </w:numPr>
              <w:rPr>
                <w:rFonts w:ascii="Arial" w:hAnsi="Arial" w:cs="Arial"/>
                <w:color w:val="A6A6A6"/>
                <w:sz w:val="22"/>
                <w:szCs w:val="22"/>
              </w:rPr>
            </w:pPr>
            <w:r>
              <w:rPr>
                <w:rFonts w:ascii="Arial" w:hAnsi="Arial" w:cs="Arial"/>
                <w:color w:val="A6A6A6"/>
                <w:sz w:val="22"/>
                <w:szCs w:val="22"/>
              </w:rPr>
              <w:t>Formulario para la creación de cuentas</w:t>
            </w:r>
          </w:p>
          <w:p w14:paraId="1DEE4747" w14:textId="3DFCED03" w:rsidR="006962B9" w:rsidRDefault="00CF32B0" w:rsidP="00CF32B0">
            <w:pPr>
              <w:pStyle w:val="Prrafodelista"/>
              <w:numPr>
                <w:ilvl w:val="0"/>
                <w:numId w:val="35"/>
              </w:numPr>
              <w:rPr>
                <w:rFonts w:ascii="Arial" w:hAnsi="Arial" w:cs="Arial"/>
                <w:color w:val="A6A6A6"/>
                <w:sz w:val="22"/>
                <w:szCs w:val="22"/>
              </w:rPr>
            </w:pPr>
            <w:r>
              <w:rPr>
                <w:rFonts w:ascii="Arial" w:hAnsi="Arial" w:cs="Arial"/>
                <w:color w:val="A6A6A6"/>
                <w:sz w:val="22"/>
                <w:szCs w:val="22"/>
              </w:rPr>
              <w:t>El sistema enviara un correo de confirmación del pago correspondiente</w:t>
            </w:r>
            <w:r w:rsidR="00226A61">
              <w:rPr>
                <w:rFonts w:ascii="Arial" w:hAnsi="Arial" w:cs="Arial"/>
                <w:color w:val="A6A6A6"/>
                <w:sz w:val="22"/>
                <w:szCs w:val="22"/>
              </w:rPr>
              <w:t xml:space="preserve"> al cliente</w:t>
            </w:r>
          </w:p>
          <w:p w14:paraId="0A5A7F75" w14:textId="24FCC6A2" w:rsidR="00226A61" w:rsidRDefault="00226A61" w:rsidP="00CF32B0">
            <w:pPr>
              <w:pStyle w:val="Prrafodelista"/>
              <w:numPr>
                <w:ilvl w:val="0"/>
                <w:numId w:val="35"/>
              </w:numPr>
              <w:rPr>
                <w:rFonts w:ascii="Arial" w:hAnsi="Arial" w:cs="Arial"/>
                <w:color w:val="A6A6A6"/>
                <w:sz w:val="22"/>
                <w:szCs w:val="22"/>
              </w:rPr>
            </w:pPr>
            <w:proofErr w:type="spellStart"/>
            <w:r>
              <w:rPr>
                <w:rFonts w:ascii="Arial" w:hAnsi="Arial" w:cs="Arial"/>
                <w:color w:val="A6A6A6"/>
                <w:sz w:val="22"/>
                <w:szCs w:val="22"/>
              </w:rPr>
              <w:t>Envio</w:t>
            </w:r>
            <w:proofErr w:type="spellEnd"/>
            <w:r>
              <w:rPr>
                <w:rFonts w:ascii="Arial" w:hAnsi="Arial" w:cs="Arial"/>
                <w:color w:val="A6A6A6"/>
                <w:sz w:val="22"/>
                <w:szCs w:val="22"/>
              </w:rPr>
              <w:t xml:space="preserve"> de correos de seguimiento a los usuarios de forma </w:t>
            </w:r>
            <w:r w:rsidR="00933D05">
              <w:rPr>
                <w:rFonts w:ascii="Arial" w:hAnsi="Arial" w:cs="Arial"/>
                <w:color w:val="A6A6A6"/>
                <w:sz w:val="22"/>
                <w:szCs w:val="22"/>
              </w:rPr>
              <w:t>automática</w:t>
            </w:r>
          </w:p>
          <w:p w14:paraId="0616AF5D" w14:textId="77777777" w:rsidR="00933D05" w:rsidRDefault="00933D05" w:rsidP="00CF32B0">
            <w:pPr>
              <w:pStyle w:val="Prrafodelista"/>
              <w:numPr>
                <w:ilvl w:val="0"/>
                <w:numId w:val="35"/>
              </w:numPr>
              <w:rPr>
                <w:rFonts w:ascii="Arial" w:hAnsi="Arial" w:cs="Arial"/>
                <w:color w:val="A6A6A6"/>
                <w:sz w:val="22"/>
                <w:szCs w:val="22"/>
              </w:rPr>
            </w:pPr>
            <w:proofErr w:type="spellStart"/>
            <w:r>
              <w:rPr>
                <w:rFonts w:ascii="Arial" w:hAnsi="Arial" w:cs="Arial"/>
                <w:color w:val="A6A6A6"/>
                <w:sz w:val="22"/>
                <w:szCs w:val="22"/>
              </w:rPr>
              <w:t>Creacion</w:t>
            </w:r>
            <w:proofErr w:type="spellEnd"/>
            <w:r>
              <w:rPr>
                <w:rFonts w:ascii="Arial" w:hAnsi="Arial" w:cs="Arial"/>
                <w:color w:val="A6A6A6"/>
                <w:sz w:val="22"/>
                <w:szCs w:val="22"/>
              </w:rPr>
              <w:t xml:space="preserve"> de roles para el acceso a información financiera</w:t>
            </w:r>
          </w:p>
          <w:p w14:paraId="33324C93" w14:textId="0FC970E6" w:rsidR="00933D05" w:rsidRDefault="00933D05" w:rsidP="00CF32B0">
            <w:pPr>
              <w:pStyle w:val="Prrafodelista"/>
              <w:numPr>
                <w:ilvl w:val="0"/>
                <w:numId w:val="35"/>
              </w:numPr>
              <w:rPr>
                <w:rFonts w:ascii="Arial" w:hAnsi="Arial" w:cs="Arial"/>
                <w:color w:val="A6A6A6"/>
                <w:sz w:val="22"/>
                <w:szCs w:val="22"/>
              </w:rPr>
            </w:pP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para visualización de datos del seguimiento a pagos</w:t>
            </w:r>
          </w:p>
          <w:p w14:paraId="025C84E4" w14:textId="2FF99F8C" w:rsidR="00933D05" w:rsidRDefault="00933D05" w:rsidP="00CF32B0">
            <w:pPr>
              <w:pStyle w:val="Prrafodelista"/>
              <w:numPr>
                <w:ilvl w:val="0"/>
                <w:numId w:val="35"/>
              </w:numPr>
              <w:rPr>
                <w:rFonts w:ascii="Arial" w:hAnsi="Arial" w:cs="Arial"/>
                <w:color w:val="A6A6A6"/>
                <w:sz w:val="22"/>
                <w:szCs w:val="22"/>
              </w:rPr>
            </w:pPr>
            <w:r>
              <w:rPr>
                <w:rFonts w:ascii="Arial" w:hAnsi="Arial" w:cs="Arial"/>
                <w:color w:val="A6A6A6"/>
                <w:sz w:val="22"/>
                <w:szCs w:val="22"/>
              </w:rPr>
              <w:t xml:space="preserve">Formularios para llenado con </w:t>
            </w:r>
            <w:proofErr w:type="spellStart"/>
            <w:r>
              <w:rPr>
                <w:rFonts w:ascii="Arial" w:hAnsi="Arial" w:cs="Arial"/>
                <w:color w:val="A6A6A6"/>
                <w:sz w:val="22"/>
                <w:szCs w:val="22"/>
              </w:rPr>
              <w:t>informacion</w:t>
            </w:r>
            <w:proofErr w:type="spellEnd"/>
            <w:r>
              <w:rPr>
                <w:rFonts w:ascii="Arial" w:hAnsi="Arial" w:cs="Arial"/>
                <w:color w:val="A6A6A6"/>
                <w:sz w:val="22"/>
                <w:szCs w:val="22"/>
              </w:rPr>
              <w:t xml:space="preserve"> del caso</w:t>
            </w:r>
          </w:p>
          <w:p w14:paraId="4509407B" w14:textId="77777777" w:rsidR="00933D05" w:rsidRDefault="00933D05" w:rsidP="00CF32B0">
            <w:pPr>
              <w:pStyle w:val="Prrafodelista"/>
              <w:numPr>
                <w:ilvl w:val="0"/>
                <w:numId w:val="35"/>
              </w:numPr>
              <w:rPr>
                <w:rFonts w:ascii="Arial" w:hAnsi="Arial" w:cs="Arial"/>
                <w:color w:val="A6A6A6"/>
                <w:sz w:val="22"/>
                <w:szCs w:val="22"/>
              </w:rPr>
            </w:pPr>
            <w:proofErr w:type="spellStart"/>
            <w:r>
              <w:rPr>
                <w:rFonts w:ascii="Arial" w:hAnsi="Arial" w:cs="Arial"/>
                <w:color w:val="A6A6A6"/>
                <w:sz w:val="22"/>
                <w:szCs w:val="22"/>
              </w:rPr>
              <w:t>Cracion</w:t>
            </w:r>
            <w:proofErr w:type="spellEnd"/>
            <w:r>
              <w:rPr>
                <w:rFonts w:ascii="Arial" w:hAnsi="Arial" w:cs="Arial"/>
                <w:color w:val="A6A6A6"/>
                <w:sz w:val="22"/>
                <w:szCs w:val="22"/>
              </w:rPr>
              <w:t xml:space="preserve"> automática de documentos a partir de los formularios de los clientes </w:t>
            </w:r>
          </w:p>
          <w:p w14:paraId="5AFE8B0A" w14:textId="77777777" w:rsidR="00933D05" w:rsidRDefault="00F20663" w:rsidP="00CF32B0">
            <w:pPr>
              <w:pStyle w:val="Prrafodelista"/>
              <w:numPr>
                <w:ilvl w:val="0"/>
                <w:numId w:val="35"/>
              </w:numPr>
              <w:rPr>
                <w:rFonts w:ascii="Arial" w:hAnsi="Arial" w:cs="Arial"/>
                <w:color w:val="A6A6A6"/>
                <w:sz w:val="22"/>
                <w:szCs w:val="22"/>
              </w:rPr>
            </w:pPr>
            <w:r>
              <w:rPr>
                <w:rFonts w:ascii="Arial" w:hAnsi="Arial" w:cs="Arial"/>
                <w:color w:val="A6A6A6"/>
                <w:sz w:val="22"/>
                <w:szCs w:val="22"/>
              </w:rPr>
              <w:t>Añadir pasarela de pago</w:t>
            </w:r>
            <w:r w:rsidR="00933D05">
              <w:rPr>
                <w:rFonts w:ascii="Arial" w:hAnsi="Arial" w:cs="Arial"/>
                <w:color w:val="A6A6A6"/>
                <w:sz w:val="22"/>
                <w:szCs w:val="22"/>
              </w:rPr>
              <w:t xml:space="preserve"> </w:t>
            </w:r>
            <w:r>
              <w:rPr>
                <w:rFonts w:ascii="Arial" w:hAnsi="Arial" w:cs="Arial"/>
                <w:color w:val="A6A6A6"/>
                <w:sz w:val="22"/>
                <w:szCs w:val="22"/>
              </w:rPr>
              <w:t>con diversos métodos de pago</w:t>
            </w:r>
          </w:p>
          <w:p w14:paraId="5F4226C4" w14:textId="2921125D" w:rsidR="00F20663" w:rsidRPr="00CF32B0" w:rsidRDefault="00F20663" w:rsidP="00CF32B0">
            <w:pPr>
              <w:pStyle w:val="Prrafodelista"/>
              <w:numPr>
                <w:ilvl w:val="0"/>
                <w:numId w:val="35"/>
              </w:numPr>
              <w:rPr>
                <w:rFonts w:ascii="Arial" w:hAnsi="Arial" w:cs="Arial"/>
                <w:color w:val="A6A6A6"/>
                <w:sz w:val="22"/>
                <w:szCs w:val="22"/>
              </w:rPr>
            </w:pPr>
            <w:proofErr w:type="spellStart"/>
            <w:r>
              <w:rPr>
                <w:rFonts w:ascii="Arial" w:hAnsi="Arial" w:cs="Arial"/>
                <w:color w:val="A6A6A6"/>
                <w:sz w:val="22"/>
                <w:szCs w:val="22"/>
              </w:rPr>
              <w:t>Asigancion</w:t>
            </w:r>
            <w:proofErr w:type="spellEnd"/>
            <w:r>
              <w:rPr>
                <w:rFonts w:ascii="Arial" w:hAnsi="Arial" w:cs="Arial"/>
                <w:color w:val="A6A6A6"/>
                <w:sz w:val="22"/>
                <w:szCs w:val="22"/>
              </w:rPr>
              <w:t xml:space="preserve"> de un identificador único para el seguimiento del cliente</w:t>
            </w:r>
          </w:p>
        </w:tc>
      </w:tr>
      <w:tr w:rsidR="00D51922" w:rsidRPr="008C2396" w14:paraId="0F1BAE02" w14:textId="77777777" w:rsidTr="00AD6C6C">
        <w:trPr>
          <w:trHeight w:val="1578"/>
        </w:trPr>
        <w:tc>
          <w:tcPr>
            <w:tcW w:w="2723" w:type="dxa"/>
            <w:shd w:val="clear" w:color="auto" w:fill="A50021"/>
            <w:vAlign w:val="center"/>
          </w:tcPr>
          <w:p w14:paraId="3DAD0B0F"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796" w:type="dxa"/>
            <w:gridSpan w:val="5"/>
            <w:shd w:val="clear" w:color="auto" w:fill="auto"/>
          </w:tcPr>
          <w:p w14:paraId="29EB86F2" w14:textId="201FC8EA" w:rsidR="00D51922" w:rsidRDefault="00542515" w:rsidP="004B06F5">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 xml:space="preserve">Todo el contenido es adaptable a las pantallas de forma automática </w:t>
            </w:r>
          </w:p>
          <w:p w14:paraId="2CAA4ED8" w14:textId="77777777" w:rsidR="00542515" w:rsidRDefault="00542515" w:rsidP="004B06F5">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El tiempo máximo de carga del sitio deberá ser de 4 segundos</w:t>
            </w:r>
          </w:p>
          <w:p w14:paraId="6431BE5F" w14:textId="77777777" w:rsidR="00542515" w:rsidRDefault="00542515" w:rsidP="004B06F5">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 xml:space="preserve">Se realizar la </w:t>
            </w:r>
            <w:proofErr w:type="spellStart"/>
            <w:r>
              <w:rPr>
                <w:rFonts w:ascii="Arial" w:hAnsi="Arial" w:cs="Arial"/>
                <w:color w:val="A6A6A6"/>
                <w:sz w:val="22"/>
                <w:szCs w:val="22"/>
                <w:lang w:val="es-CO"/>
              </w:rPr>
              <w:t>implemenracion</w:t>
            </w:r>
            <w:proofErr w:type="spellEnd"/>
            <w:r>
              <w:rPr>
                <w:rFonts w:ascii="Arial" w:hAnsi="Arial" w:cs="Arial"/>
                <w:color w:val="A6A6A6"/>
                <w:sz w:val="22"/>
                <w:szCs w:val="22"/>
                <w:lang w:val="es-CO"/>
              </w:rPr>
              <w:t xml:space="preserve"> mediante el </w:t>
            </w:r>
            <w:proofErr w:type="spellStart"/>
            <w:r>
              <w:rPr>
                <w:rFonts w:ascii="Arial" w:hAnsi="Arial" w:cs="Arial"/>
                <w:color w:val="A6A6A6"/>
                <w:sz w:val="22"/>
                <w:szCs w:val="22"/>
                <w:lang w:val="es-CO"/>
              </w:rPr>
              <w:t>patron</w:t>
            </w:r>
            <w:proofErr w:type="spellEnd"/>
            <w:r>
              <w:rPr>
                <w:rFonts w:ascii="Arial" w:hAnsi="Arial" w:cs="Arial"/>
                <w:color w:val="A6A6A6"/>
                <w:sz w:val="22"/>
                <w:szCs w:val="22"/>
                <w:lang w:val="es-CO"/>
              </w:rPr>
              <w:t xml:space="preserve"> de diseño </w:t>
            </w:r>
            <w:proofErr w:type="spellStart"/>
            <w:r>
              <w:rPr>
                <w:rFonts w:ascii="Arial" w:hAnsi="Arial" w:cs="Arial"/>
                <w:color w:val="A6A6A6"/>
                <w:sz w:val="22"/>
                <w:szCs w:val="22"/>
                <w:lang w:val="es-CO"/>
              </w:rPr>
              <w:t>MVC</w:t>
            </w:r>
            <w:proofErr w:type="spellEnd"/>
            <w:r>
              <w:rPr>
                <w:rFonts w:ascii="Arial" w:hAnsi="Arial" w:cs="Arial"/>
                <w:color w:val="A6A6A6"/>
                <w:sz w:val="22"/>
                <w:szCs w:val="22"/>
                <w:lang w:val="es-CO"/>
              </w:rPr>
              <w:t xml:space="preserve"> (Modelo, Vista, Controlador), generando una </w:t>
            </w:r>
            <w:proofErr w:type="spellStart"/>
            <w:r>
              <w:rPr>
                <w:rFonts w:ascii="Arial" w:hAnsi="Arial" w:cs="Arial"/>
                <w:color w:val="A6A6A6"/>
                <w:sz w:val="22"/>
                <w:szCs w:val="22"/>
                <w:lang w:val="es-CO"/>
              </w:rPr>
              <w:t>mayoir</w:t>
            </w:r>
            <w:proofErr w:type="spellEnd"/>
            <w:r>
              <w:rPr>
                <w:rFonts w:ascii="Arial" w:hAnsi="Arial" w:cs="Arial"/>
                <w:color w:val="A6A6A6"/>
                <w:sz w:val="22"/>
                <w:szCs w:val="22"/>
                <w:lang w:val="es-CO"/>
              </w:rPr>
              <w:t xml:space="preserve"> </w:t>
            </w:r>
            <w:proofErr w:type="spellStart"/>
            <w:r>
              <w:rPr>
                <w:rFonts w:ascii="Arial" w:hAnsi="Arial" w:cs="Arial"/>
                <w:color w:val="A6A6A6"/>
                <w:sz w:val="22"/>
                <w:szCs w:val="22"/>
                <w:lang w:val="es-CO"/>
              </w:rPr>
              <w:t>escalibilidad</w:t>
            </w:r>
            <w:proofErr w:type="spellEnd"/>
            <w:r>
              <w:rPr>
                <w:rFonts w:ascii="Arial" w:hAnsi="Arial" w:cs="Arial"/>
                <w:color w:val="A6A6A6"/>
                <w:sz w:val="22"/>
                <w:szCs w:val="22"/>
                <w:lang w:val="es-CO"/>
              </w:rPr>
              <w:t xml:space="preserve"> y mantenibilidad al proyecto </w:t>
            </w:r>
          </w:p>
          <w:p w14:paraId="3425BB06" w14:textId="1CC47BF6" w:rsidR="00E62075" w:rsidRDefault="00E62075" w:rsidP="004B06F5">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 xml:space="preserve">La implementación se </w:t>
            </w:r>
            <w:r w:rsidR="003206E1">
              <w:rPr>
                <w:rFonts w:ascii="Arial" w:hAnsi="Arial" w:cs="Arial"/>
                <w:color w:val="A6A6A6"/>
                <w:sz w:val="22"/>
                <w:szCs w:val="22"/>
                <w:lang w:val="es-CO"/>
              </w:rPr>
              <w:t>desarrollará</w:t>
            </w:r>
            <w:r>
              <w:rPr>
                <w:rFonts w:ascii="Arial" w:hAnsi="Arial" w:cs="Arial"/>
                <w:color w:val="A6A6A6"/>
                <w:sz w:val="22"/>
                <w:szCs w:val="22"/>
                <w:lang w:val="es-CO"/>
              </w:rPr>
              <w:t xml:space="preserve"> bajo los estándares de la W3C</w:t>
            </w:r>
          </w:p>
          <w:p w14:paraId="328E107F" w14:textId="3CE66FA9" w:rsidR="00E62075" w:rsidRPr="004B06F5" w:rsidRDefault="00E62075" w:rsidP="004B06F5">
            <w:pPr>
              <w:pStyle w:val="Prrafodelista"/>
              <w:numPr>
                <w:ilvl w:val="0"/>
                <w:numId w:val="36"/>
              </w:numPr>
              <w:rPr>
                <w:rFonts w:ascii="Arial" w:hAnsi="Arial" w:cs="Arial"/>
                <w:color w:val="A6A6A6"/>
                <w:sz w:val="22"/>
                <w:szCs w:val="22"/>
                <w:lang w:val="es-CO"/>
              </w:rPr>
            </w:pPr>
            <w:r>
              <w:rPr>
                <w:rFonts w:ascii="Arial" w:hAnsi="Arial" w:cs="Arial"/>
                <w:color w:val="A6A6A6"/>
                <w:sz w:val="22"/>
                <w:szCs w:val="22"/>
                <w:lang w:val="es-CO"/>
              </w:rPr>
              <w:t xml:space="preserve">El </w:t>
            </w:r>
            <w:r w:rsidR="003206E1">
              <w:rPr>
                <w:rFonts w:ascii="Arial" w:hAnsi="Arial" w:cs="Arial"/>
                <w:color w:val="A6A6A6"/>
                <w:sz w:val="22"/>
                <w:szCs w:val="22"/>
                <w:lang w:val="es-CO"/>
              </w:rPr>
              <w:t xml:space="preserve">código del </w:t>
            </w:r>
            <w:r>
              <w:rPr>
                <w:rFonts w:ascii="Arial" w:hAnsi="Arial" w:cs="Arial"/>
                <w:color w:val="A6A6A6"/>
                <w:sz w:val="22"/>
                <w:szCs w:val="22"/>
                <w:lang w:val="es-CO"/>
              </w:rPr>
              <w:t xml:space="preserve">proyecto será alojado en </w:t>
            </w:r>
            <w:proofErr w:type="spellStart"/>
            <w:r>
              <w:rPr>
                <w:rFonts w:ascii="Arial" w:hAnsi="Arial" w:cs="Arial"/>
                <w:color w:val="A6A6A6"/>
                <w:sz w:val="22"/>
                <w:szCs w:val="22"/>
                <w:lang w:val="es-CO"/>
              </w:rPr>
              <w:t>github</w:t>
            </w:r>
            <w:proofErr w:type="spellEnd"/>
            <w:r>
              <w:rPr>
                <w:rFonts w:ascii="Arial" w:hAnsi="Arial" w:cs="Arial"/>
                <w:color w:val="A6A6A6"/>
                <w:sz w:val="22"/>
                <w:szCs w:val="22"/>
                <w:lang w:val="es-CO"/>
              </w:rPr>
              <w:t>, con el fin de tener un control exacto del proyecto</w:t>
            </w:r>
            <w:r w:rsidR="00B23106">
              <w:rPr>
                <w:rFonts w:ascii="Arial" w:hAnsi="Arial" w:cs="Arial"/>
                <w:color w:val="A6A6A6"/>
                <w:sz w:val="22"/>
                <w:szCs w:val="22"/>
                <w:lang w:val="es-CO"/>
              </w:rPr>
              <w:t xml:space="preserve">, y que a su vez </w:t>
            </w:r>
            <w:r w:rsidR="003206E1">
              <w:rPr>
                <w:rFonts w:ascii="Arial" w:hAnsi="Arial" w:cs="Arial"/>
                <w:color w:val="A6A6A6"/>
                <w:sz w:val="22"/>
                <w:szCs w:val="22"/>
                <w:lang w:val="es-CO"/>
              </w:rPr>
              <w:t>ayudará</w:t>
            </w:r>
            <w:r w:rsidR="00B23106">
              <w:rPr>
                <w:rFonts w:ascii="Arial" w:hAnsi="Arial" w:cs="Arial"/>
                <w:color w:val="A6A6A6"/>
                <w:sz w:val="22"/>
                <w:szCs w:val="22"/>
                <w:lang w:val="es-CO"/>
              </w:rPr>
              <w:t xml:space="preserve"> con el despliegue continuo de las actualizaciones y/o cambios de forma inmediata</w:t>
            </w:r>
          </w:p>
        </w:tc>
      </w:tr>
      <w:tr w:rsidR="006962B9" w:rsidRPr="008C2396" w14:paraId="5B02D68B" w14:textId="77777777" w:rsidTr="00AD6C6C">
        <w:trPr>
          <w:trHeight w:val="1996"/>
        </w:trPr>
        <w:tc>
          <w:tcPr>
            <w:tcW w:w="2723" w:type="dxa"/>
            <w:shd w:val="clear" w:color="auto" w:fill="A50021"/>
            <w:vAlign w:val="center"/>
          </w:tcPr>
          <w:p w14:paraId="33EF3C5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796"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5629"/>
            </w:tblGrid>
            <w:tr w:rsidR="002A4B02" w:rsidRPr="008C2396" w14:paraId="677F9B51" w14:textId="77777777" w:rsidTr="00287554">
              <w:tc>
                <w:tcPr>
                  <w:tcW w:w="0" w:type="auto"/>
                  <w:shd w:val="clear" w:color="auto" w:fill="A6A6A6"/>
                </w:tcPr>
                <w:p w14:paraId="7BEAEFF4"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7F046ABC"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2A4B02" w:rsidRPr="008C2396" w14:paraId="1175DA16" w14:textId="77777777" w:rsidTr="00AD6C6C">
              <w:tc>
                <w:tcPr>
                  <w:tcW w:w="0" w:type="auto"/>
                  <w:shd w:val="clear" w:color="auto" w:fill="auto"/>
                  <w:vAlign w:val="center"/>
                </w:tcPr>
                <w:p w14:paraId="2576575B" w14:textId="01895FB3" w:rsidR="00F0451E" w:rsidRPr="008C2396" w:rsidRDefault="00BB4994" w:rsidP="00AD6C6C">
                  <w:pPr>
                    <w:jc w:val="center"/>
                    <w:rPr>
                      <w:rFonts w:ascii="Arial" w:hAnsi="Arial" w:cs="Arial"/>
                      <w:sz w:val="20"/>
                      <w:szCs w:val="20"/>
                    </w:rPr>
                  </w:pPr>
                  <w:r>
                    <w:rPr>
                      <w:rFonts w:ascii="Arial" w:hAnsi="Arial" w:cs="Arial"/>
                      <w:color w:val="A6A6A6"/>
                      <w:sz w:val="22"/>
                      <w:szCs w:val="22"/>
                    </w:rPr>
                    <w:t>Abogado</w:t>
                  </w:r>
                </w:p>
              </w:tc>
              <w:tc>
                <w:tcPr>
                  <w:tcW w:w="0" w:type="auto"/>
                  <w:shd w:val="clear" w:color="auto" w:fill="auto"/>
                </w:tcPr>
                <w:p w14:paraId="48020B3C" w14:textId="5619E2E8" w:rsidR="00311F0C" w:rsidRPr="008C2396" w:rsidRDefault="00F97A28" w:rsidP="00AD6C6C">
                  <w:pPr>
                    <w:rPr>
                      <w:rFonts w:ascii="Arial" w:hAnsi="Arial" w:cs="Arial"/>
                      <w:sz w:val="20"/>
                      <w:szCs w:val="20"/>
                    </w:rPr>
                  </w:pPr>
                  <w:r>
                    <w:rPr>
                      <w:rFonts w:ascii="Arial" w:hAnsi="Arial" w:cs="Arial"/>
                      <w:color w:val="A6A6A6"/>
                      <w:sz w:val="22"/>
                      <w:szCs w:val="22"/>
                    </w:rPr>
                    <w:t xml:space="preserve">Es </w:t>
                  </w:r>
                  <w:r w:rsidR="00771650">
                    <w:rPr>
                      <w:rFonts w:ascii="Arial" w:hAnsi="Arial" w:cs="Arial"/>
                      <w:color w:val="A6A6A6"/>
                      <w:sz w:val="22"/>
                      <w:szCs w:val="22"/>
                    </w:rPr>
                    <w:t xml:space="preserve">el </w:t>
                  </w:r>
                  <w:r>
                    <w:rPr>
                      <w:rFonts w:ascii="Arial" w:hAnsi="Arial" w:cs="Arial"/>
                      <w:color w:val="A6A6A6"/>
                      <w:sz w:val="22"/>
                      <w:szCs w:val="22"/>
                    </w:rPr>
                    <w:t>que llevara la demanda para</w:t>
                  </w:r>
                  <w:r w:rsidR="00771650">
                    <w:rPr>
                      <w:rFonts w:ascii="Arial" w:hAnsi="Arial" w:cs="Arial"/>
                      <w:color w:val="A6A6A6"/>
                      <w:sz w:val="22"/>
                      <w:szCs w:val="22"/>
                    </w:rPr>
                    <w:t xml:space="preserve"> darle solución,</w:t>
                  </w:r>
                  <w:r w:rsidR="00641646">
                    <w:rPr>
                      <w:rFonts w:ascii="Arial" w:hAnsi="Arial" w:cs="Arial"/>
                      <w:color w:val="A6A6A6"/>
                      <w:sz w:val="22"/>
                      <w:szCs w:val="22"/>
                    </w:rPr>
                    <w:t xml:space="preserve"> y le dará retroalimentación al cliente de forma inmediata y de forma automática se le enviara retroalimentación, y </w:t>
                  </w:r>
                  <w:proofErr w:type="spellStart"/>
                  <w:r w:rsidR="00641646">
                    <w:rPr>
                      <w:rFonts w:ascii="Arial" w:hAnsi="Arial" w:cs="Arial"/>
                      <w:color w:val="A6A6A6"/>
                      <w:sz w:val="22"/>
                      <w:szCs w:val="22"/>
                    </w:rPr>
                    <w:t>tenindo</w:t>
                  </w:r>
                  <w:proofErr w:type="spellEnd"/>
                  <w:r w:rsidR="00641646">
                    <w:rPr>
                      <w:rFonts w:ascii="Arial" w:hAnsi="Arial" w:cs="Arial"/>
                      <w:color w:val="A6A6A6"/>
                      <w:sz w:val="22"/>
                      <w:szCs w:val="22"/>
                    </w:rPr>
                    <w:t xml:space="preserve"> la posibilidad de aumentar la cartera de clientes</w:t>
                  </w:r>
                  <w:r w:rsidR="002A4B02">
                    <w:rPr>
                      <w:rFonts w:ascii="Arial" w:hAnsi="Arial" w:cs="Arial"/>
                      <w:color w:val="A6A6A6"/>
                      <w:sz w:val="22"/>
                      <w:szCs w:val="22"/>
                    </w:rPr>
                    <w:t xml:space="preserve"> por todo el país</w:t>
                  </w:r>
                </w:p>
              </w:tc>
            </w:tr>
            <w:tr w:rsidR="002A4B02" w:rsidRPr="008C2396" w14:paraId="61392E2F" w14:textId="77777777" w:rsidTr="00AD6C6C">
              <w:tc>
                <w:tcPr>
                  <w:tcW w:w="0" w:type="auto"/>
                  <w:shd w:val="clear" w:color="auto" w:fill="auto"/>
                  <w:vAlign w:val="center"/>
                </w:tcPr>
                <w:p w14:paraId="713C36EF" w14:textId="7AF72017" w:rsidR="00F0451E" w:rsidRPr="008C2396" w:rsidRDefault="00641646" w:rsidP="00AD6C6C">
                  <w:pPr>
                    <w:jc w:val="center"/>
                    <w:rPr>
                      <w:rFonts w:ascii="Arial" w:hAnsi="Arial" w:cs="Arial"/>
                      <w:sz w:val="20"/>
                      <w:szCs w:val="20"/>
                    </w:rPr>
                  </w:pPr>
                  <w:r>
                    <w:rPr>
                      <w:rFonts w:ascii="Arial" w:hAnsi="Arial" w:cs="Arial"/>
                      <w:sz w:val="20"/>
                      <w:szCs w:val="20"/>
                    </w:rPr>
                    <w:t>Administrador de sitio</w:t>
                  </w:r>
                </w:p>
              </w:tc>
              <w:tc>
                <w:tcPr>
                  <w:tcW w:w="0" w:type="auto"/>
                  <w:shd w:val="clear" w:color="auto" w:fill="auto"/>
                  <w:vAlign w:val="center"/>
                </w:tcPr>
                <w:p w14:paraId="2E1470D4" w14:textId="6115E1BF" w:rsidR="00F0451E" w:rsidRPr="008C2396" w:rsidRDefault="002A4B02" w:rsidP="00AD6C6C">
                  <w:pPr>
                    <w:rPr>
                      <w:rFonts w:ascii="Arial" w:hAnsi="Arial" w:cs="Arial"/>
                      <w:sz w:val="20"/>
                      <w:szCs w:val="20"/>
                    </w:rPr>
                  </w:pPr>
                  <w:r>
                    <w:rPr>
                      <w:rFonts w:ascii="Arial" w:hAnsi="Arial" w:cs="Arial"/>
                      <w:sz w:val="20"/>
                      <w:szCs w:val="20"/>
                    </w:rPr>
                    <w:t>Tendrá acceso a la información de los pagos de las nuevas solicitudes de demanda, asignara el proceso de demanda al abogado que este disponible, generara de forma automática un documento inicial con el contenido del formulario de demanda con la información proporcionada por el cliente</w:t>
                  </w:r>
                </w:p>
              </w:tc>
            </w:tr>
          </w:tbl>
          <w:p w14:paraId="15C8FF9D" w14:textId="77777777" w:rsidR="006962B9" w:rsidRPr="008C2396" w:rsidRDefault="006962B9" w:rsidP="00F0451E">
            <w:pPr>
              <w:jc w:val="center"/>
              <w:rPr>
                <w:rFonts w:ascii="Arial" w:hAnsi="Arial" w:cs="Arial"/>
                <w:sz w:val="20"/>
                <w:szCs w:val="20"/>
              </w:rPr>
            </w:pPr>
          </w:p>
        </w:tc>
      </w:tr>
      <w:tr w:rsidR="00CF1831" w:rsidRPr="008C2396" w14:paraId="663C9E54" w14:textId="77777777" w:rsidTr="00AD6C6C">
        <w:trPr>
          <w:trHeight w:val="843"/>
        </w:trPr>
        <w:tc>
          <w:tcPr>
            <w:tcW w:w="2723" w:type="dxa"/>
            <w:shd w:val="clear" w:color="auto" w:fill="A50021"/>
            <w:vAlign w:val="center"/>
          </w:tcPr>
          <w:p w14:paraId="16ED684B"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796" w:type="dxa"/>
            <w:gridSpan w:val="5"/>
            <w:shd w:val="clear" w:color="auto" w:fill="auto"/>
          </w:tcPr>
          <w:p w14:paraId="2CC6B7E6" w14:textId="77777777" w:rsidR="006962B9" w:rsidRPr="008C2396" w:rsidRDefault="006962B9" w:rsidP="0031230D">
            <w:pPr>
              <w:rPr>
                <w:rFonts w:ascii="Arial" w:hAnsi="Arial" w:cs="Arial"/>
                <w:b/>
                <w:sz w:val="22"/>
                <w:szCs w:val="22"/>
              </w:rPr>
            </w:pPr>
          </w:p>
          <w:p w14:paraId="79583DEF" w14:textId="77777777" w:rsidR="006962B9" w:rsidRPr="00F74E5E" w:rsidRDefault="00961E09" w:rsidP="00961E09">
            <w:pPr>
              <w:pStyle w:val="Prrafodelista"/>
              <w:numPr>
                <w:ilvl w:val="0"/>
                <w:numId w:val="37"/>
              </w:numPr>
              <w:rPr>
                <w:rFonts w:ascii="Arial" w:hAnsi="Arial" w:cs="Arial"/>
                <w:sz w:val="22"/>
                <w:szCs w:val="22"/>
              </w:rPr>
            </w:pPr>
            <w:r>
              <w:rPr>
                <w:rFonts w:ascii="Arial" w:hAnsi="Arial" w:cs="Arial"/>
                <w:color w:val="A6A6A6"/>
                <w:sz w:val="22"/>
                <w:szCs w:val="22"/>
              </w:rPr>
              <w:t xml:space="preserve">El cliente deberá de contar con </w:t>
            </w:r>
            <w:r w:rsidR="00F74E5E">
              <w:rPr>
                <w:rFonts w:ascii="Arial" w:hAnsi="Arial" w:cs="Arial"/>
                <w:color w:val="A6A6A6"/>
                <w:sz w:val="22"/>
                <w:szCs w:val="22"/>
              </w:rPr>
              <w:t xml:space="preserve">un </w:t>
            </w:r>
            <w:r>
              <w:rPr>
                <w:rFonts w:ascii="Arial" w:hAnsi="Arial" w:cs="Arial"/>
                <w:color w:val="A6A6A6"/>
                <w:sz w:val="22"/>
                <w:szCs w:val="22"/>
              </w:rPr>
              <w:t>dominio</w:t>
            </w:r>
            <w:r w:rsidR="00F74E5E">
              <w:rPr>
                <w:rFonts w:ascii="Arial" w:hAnsi="Arial" w:cs="Arial"/>
                <w:color w:val="A6A6A6"/>
                <w:sz w:val="22"/>
                <w:szCs w:val="22"/>
              </w:rPr>
              <w:t xml:space="preserve"> web</w:t>
            </w:r>
          </w:p>
          <w:p w14:paraId="55D1B756" w14:textId="77777777" w:rsidR="00F74E5E" w:rsidRDefault="00F74E5E" w:rsidP="00961E09">
            <w:pPr>
              <w:pStyle w:val="Prrafodelista"/>
              <w:numPr>
                <w:ilvl w:val="0"/>
                <w:numId w:val="37"/>
              </w:numPr>
              <w:rPr>
                <w:rFonts w:ascii="Arial" w:hAnsi="Arial" w:cs="Arial"/>
                <w:sz w:val="22"/>
                <w:szCs w:val="22"/>
              </w:rPr>
            </w:pPr>
            <w:r>
              <w:rPr>
                <w:rFonts w:ascii="Arial" w:hAnsi="Arial" w:cs="Arial"/>
                <w:sz w:val="22"/>
                <w:szCs w:val="22"/>
              </w:rPr>
              <w:t>El hosting deberá contar con un almacenamiento inicial de 25 GB</w:t>
            </w:r>
          </w:p>
          <w:p w14:paraId="5E89C44D" w14:textId="4A2EFFC2" w:rsidR="00417B39" w:rsidRPr="00961E09" w:rsidRDefault="00417B39" w:rsidP="00961E09">
            <w:pPr>
              <w:pStyle w:val="Prrafodelista"/>
              <w:numPr>
                <w:ilvl w:val="0"/>
                <w:numId w:val="37"/>
              </w:numPr>
              <w:rPr>
                <w:rFonts w:ascii="Arial" w:hAnsi="Arial" w:cs="Arial"/>
                <w:sz w:val="22"/>
                <w:szCs w:val="22"/>
              </w:rPr>
            </w:pPr>
            <w:r>
              <w:rPr>
                <w:rFonts w:ascii="Arial" w:hAnsi="Arial" w:cs="Arial"/>
                <w:sz w:val="22"/>
                <w:szCs w:val="22"/>
              </w:rPr>
              <w:t xml:space="preserve">Aprobar el formato del </w:t>
            </w:r>
            <w:proofErr w:type="spellStart"/>
            <w:r>
              <w:rPr>
                <w:rFonts w:ascii="Arial" w:hAnsi="Arial" w:cs="Arial"/>
                <w:sz w:val="22"/>
                <w:szCs w:val="22"/>
              </w:rPr>
              <w:t>docimento</w:t>
            </w:r>
            <w:proofErr w:type="spellEnd"/>
            <w:r>
              <w:rPr>
                <w:rFonts w:ascii="Arial" w:hAnsi="Arial" w:cs="Arial"/>
                <w:sz w:val="22"/>
                <w:szCs w:val="22"/>
              </w:rPr>
              <w:t xml:space="preserve"> inicial que se llenara de forma automática con los datos de los clientes a partir de los formularios</w:t>
            </w:r>
          </w:p>
        </w:tc>
      </w:tr>
      <w:tr w:rsidR="00406976" w:rsidRPr="008C2396" w14:paraId="191FD6A7" w14:textId="77777777" w:rsidTr="00AD6C6C">
        <w:trPr>
          <w:trHeight w:val="1106"/>
        </w:trPr>
        <w:tc>
          <w:tcPr>
            <w:tcW w:w="2723" w:type="dxa"/>
            <w:vMerge w:val="restart"/>
            <w:shd w:val="clear" w:color="auto" w:fill="A50021"/>
            <w:vAlign w:val="center"/>
          </w:tcPr>
          <w:p w14:paraId="3E92ECFC"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868" w:type="dxa"/>
            <w:shd w:val="clear" w:color="auto" w:fill="auto"/>
            <w:vAlign w:val="center"/>
          </w:tcPr>
          <w:p w14:paraId="259A4BAD"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2B55F44E" w14:textId="77777777" w:rsidR="00406976" w:rsidRPr="008C2396" w:rsidRDefault="00406976" w:rsidP="00216320">
            <w:pPr>
              <w:rPr>
                <w:rFonts w:ascii="Arial" w:hAnsi="Arial" w:cs="Arial"/>
                <w:sz w:val="22"/>
                <w:szCs w:val="22"/>
              </w:rPr>
            </w:pPr>
          </w:p>
          <w:p w14:paraId="1B8A209E" w14:textId="41AF0894" w:rsidR="00F1592D" w:rsidRPr="008C2396" w:rsidRDefault="00E62075"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1D11FD6E" w14:textId="77777777" w:rsidR="00F1592D" w:rsidRPr="008C2396" w:rsidRDefault="00F1592D" w:rsidP="00216320">
            <w:pPr>
              <w:rPr>
                <w:rFonts w:ascii="Arial" w:hAnsi="Arial" w:cs="Arial"/>
                <w:sz w:val="22"/>
                <w:szCs w:val="22"/>
              </w:rPr>
            </w:pPr>
          </w:p>
          <w:p w14:paraId="563428F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2A1595C8" w14:textId="77777777" w:rsidR="00406976" w:rsidRPr="008C2396" w:rsidRDefault="00406976" w:rsidP="00EB3B75">
            <w:pPr>
              <w:rPr>
                <w:rFonts w:ascii="Arial" w:hAnsi="Arial" w:cs="Arial"/>
                <w:b/>
                <w:color w:val="D9D9D9"/>
                <w:sz w:val="22"/>
                <w:szCs w:val="22"/>
              </w:rPr>
            </w:pPr>
          </w:p>
        </w:tc>
      </w:tr>
      <w:tr w:rsidR="00406976" w:rsidRPr="008C2396" w14:paraId="504E44BA" w14:textId="77777777" w:rsidTr="00AD6C6C">
        <w:trPr>
          <w:trHeight w:val="1348"/>
        </w:trPr>
        <w:tc>
          <w:tcPr>
            <w:tcW w:w="2723" w:type="dxa"/>
            <w:vMerge/>
            <w:shd w:val="clear" w:color="auto" w:fill="A50021"/>
            <w:vAlign w:val="center"/>
          </w:tcPr>
          <w:p w14:paraId="757A7299" w14:textId="77777777" w:rsidR="00406976" w:rsidRPr="008C2396" w:rsidRDefault="00406976" w:rsidP="0031230D">
            <w:pPr>
              <w:rPr>
                <w:rFonts w:ascii="Arial" w:hAnsi="Arial" w:cs="Arial"/>
                <w:b/>
                <w:sz w:val="22"/>
                <w:szCs w:val="22"/>
              </w:rPr>
            </w:pPr>
          </w:p>
        </w:tc>
        <w:tc>
          <w:tcPr>
            <w:tcW w:w="1868" w:type="dxa"/>
            <w:shd w:val="clear" w:color="auto" w:fill="auto"/>
            <w:vAlign w:val="center"/>
          </w:tcPr>
          <w:p w14:paraId="758B3EAE"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79F09703" w14:textId="77777777" w:rsidR="00406976" w:rsidRPr="00D1764B" w:rsidRDefault="00406976" w:rsidP="00DD4EC2">
            <w:pPr>
              <w:rPr>
                <w:rFonts w:ascii="Arial" w:hAnsi="Arial" w:cs="Arial"/>
                <w:sz w:val="22"/>
                <w:szCs w:val="22"/>
                <w:lang w:val="en-US"/>
              </w:rPr>
            </w:pPr>
          </w:p>
          <w:p w14:paraId="1DDE4D65"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44BE68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1ED84DF2" w14:textId="1BC5AE5C" w:rsidR="00406976" w:rsidRPr="00D1764B" w:rsidRDefault="00E62075"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6B3302A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1EFA5E7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06060CDD"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31283EC5"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6FFCE62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416572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81A966F" w14:textId="4EC46E26" w:rsidR="00190F2A" w:rsidRPr="008C2396" w:rsidRDefault="00F97A28" w:rsidP="00DD4EC2">
            <w:pPr>
              <w:rPr>
                <w:rFonts w:ascii="Arial" w:hAnsi="Arial" w:cs="Arial"/>
                <w:b/>
                <w:color w:val="D9D9D9"/>
                <w:sz w:val="22"/>
                <w:szCs w:val="22"/>
              </w:rPr>
            </w:pPr>
            <w:r>
              <w:rPr>
                <w:rFonts w:ascii="Arial" w:hAnsi="Arial" w:cs="Arial"/>
                <w:b/>
                <w:color w:val="D9D9D9"/>
                <w:sz w:val="22"/>
                <w:szCs w:val="22"/>
              </w:rPr>
              <w:t>8.0.25</w:t>
            </w:r>
          </w:p>
          <w:p w14:paraId="2F0A18A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160DA7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BA9131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3AA064F5" w14:textId="77777777" w:rsidTr="00AD6C6C">
        <w:trPr>
          <w:trHeight w:val="1348"/>
        </w:trPr>
        <w:tc>
          <w:tcPr>
            <w:tcW w:w="2723" w:type="dxa"/>
            <w:vMerge/>
            <w:shd w:val="clear" w:color="auto" w:fill="A50021"/>
            <w:vAlign w:val="center"/>
          </w:tcPr>
          <w:p w14:paraId="65AF78A6" w14:textId="77777777" w:rsidR="00406976" w:rsidRPr="008C2396" w:rsidRDefault="00406976" w:rsidP="0031230D">
            <w:pPr>
              <w:rPr>
                <w:rFonts w:ascii="Arial" w:hAnsi="Arial" w:cs="Arial"/>
                <w:b/>
                <w:sz w:val="22"/>
                <w:szCs w:val="22"/>
              </w:rPr>
            </w:pPr>
          </w:p>
        </w:tc>
        <w:tc>
          <w:tcPr>
            <w:tcW w:w="1868" w:type="dxa"/>
            <w:shd w:val="clear" w:color="auto" w:fill="auto"/>
            <w:vAlign w:val="center"/>
          </w:tcPr>
          <w:p w14:paraId="17B4536C"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BF104E9" w14:textId="77777777" w:rsidR="00406976" w:rsidRPr="008C2396" w:rsidRDefault="00406976" w:rsidP="005B1D0C">
            <w:pPr>
              <w:rPr>
                <w:rFonts w:ascii="Arial" w:hAnsi="Arial" w:cs="Arial"/>
                <w:sz w:val="22"/>
                <w:szCs w:val="22"/>
              </w:rPr>
            </w:pPr>
          </w:p>
          <w:p w14:paraId="6856651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557011E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476C4EE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211C727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5B5F80E4" w14:textId="2CF0E87A" w:rsidR="00406976" w:rsidRPr="00D1764B" w:rsidRDefault="00E62075"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79E07FDE"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174036">
              <w:rPr>
                <w:rFonts w:ascii="Arial" w:hAnsi="Arial" w:cs="Arial"/>
                <w:sz w:val="22"/>
                <w:szCs w:val="22"/>
              </w:rPr>
            </w:r>
            <w:r w:rsidR="001740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34966E12" w14:textId="77777777" w:rsidR="00406976" w:rsidRPr="008C2396" w:rsidRDefault="00406976" w:rsidP="0031230D">
            <w:pPr>
              <w:rPr>
                <w:rFonts w:ascii="Arial" w:hAnsi="Arial" w:cs="Arial"/>
                <w:sz w:val="22"/>
                <w:szCs w:val="22"/>
              </w:rPr>
            </w:pPr>
          </w:p>
        </w:tc>
        <w:tc>
          <w:tcPr>
            <w:tcW w:w="1147" w:type="dxa"/>
            <w:shd w:val="clear" w:color="auto" w:fill="auto"/>
          </w:tcPr>
          <w:p w14:paraId="0A097D49"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29181DB5"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D38677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7E641B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77391C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7AD1F2B" w14:textId="6F727145" w:rsidR="00190F2A" w:rsidRPr="008C2396" w:rsidRDefault="00E62075" w:rsidP="00190F2A">
            <w:pPr>
              <w:rPr>
                <w:rFonts w:ascii="Arial" w:hAnsi="Arial" w:cs="Arial"/>
                <w:b/>
                <w:color w:val="D9D9D9"/>
                <w:sz w:val="22"/>
                <w:szCs w:val="22"/>
              </w:rPr>
            </w:pPr>
            <w:r>
              <w:rPr>
                <w:rFonts w:ascii="Arial" w:hAnsi="Arial" w:cs="Arial"/>
                <w:b/>
                <w:color w:val="D9D9D9"/>
                <w:sz w:val="22"/>
                <w:szCs w:val="22"/>
              </w:rPr>
              <w:t>ES6+</w:t>
            </w:r>
          </w:p>
          <w:p w14:paraId="654F9F55" w14:textId="038F2B20"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42C5BA9C" w14:textId="77777777" w:rsidTr="00AD6C6C">
        <w:trPr>
          <w:trHeight w:val="182"/>
        </w:trPr>
        <w:tc>
          <w:tcPr>
            <w:tcW w:w="2723" w:type="dxa"/>
            <w:shd w:val="clear" w:color="auto" w:fill="A50021"/>
            <w:vAlign w:val="center"/>
          </w:tcPr>
          <w:p w14:paraId="364DE61E"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796" w:type="dxa"/>
            <w:gridSpan w:val="5"/>
            <w:shd w:val="clear" w:color="auto" w:fill="auto"/>
          </w:tcPr>
          <w:p w14:paraId="6581E1F1" w14:textId="6B4E7539"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E62075" w:rsidRPr="00E62075">
              <w:rPr>
                <w:rFonts w:ascii="Arial" w:hAnsi="Arial" w:cs="Arial"/>
                <w:b/>
                <w:bCs/>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3694C744" w14:textId="77777777" w:rsidR="000A71D8" w:rsidRPr="008C2396" w:rsidRDefault="000A71D8" w:rsidP="003D4A48">
      <w:pPr>
        <w:rPr>
          <w:rFonts w:ascii="Arial" w:hAnsi="Arial" w:cs="Arial"/>
          <w:b/>
          <w:sz w:val="28"/>
          <w:szCs w:val="28"/>
          <w:lang w:val="es-CO"/>
        </w:rPr>
      </w:pPr>
    </w:p>
    <w:p w14:paraId="04AD5852"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99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588"/>
        <w:gridCol w:w="1701"/>
      </w:tblGrid>
      <w:tr w:rsidR="008B73D8" w:rsidRPr="008C2396" w14:paraId="62EAC618" w14:textId="77777777" w:rsidTr="00F347B2">
        <w:tc>
          <w:tcPr>
            <w:tcW w:w="4112" w:type="dxa"/>
            <w:shd w:val="clear" w:color="auto" w:fill="A6A6A6"/>
          </w:tcPr>
          <w:p w14:paraId="0921E26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73F6A3F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588" w:type="dxa"/>
            <w:shd w:val="clear" w:color="auto" w:fill="A6A6A6"/>
          </w:tcPr>
          <w:p w14:paraId="57FD16D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1701" w:type="dxa"/>
            <w:shd w:val="clear" w:color="auto" w:fill="A6A6A6"/>
          </w:tcPr>
          <w:p w14:paraId="236132E8"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CF6EF3B" w14:textId="77777777" w:rsidTr="00F347B2">
        <w:tc>
          <w:tcPr>
            <w:tcW w:w="4112" w:type="dxa"/>
            <w:shd w:val="clear" w:color="auto" w:fill="auto"/>
          </w:tcPr>
          <w:p w14:paraId="63BE826C" w14:textId="7AA7E287" w:rsidR="008B73D8" w:rsidRPr="008C2396" w:rsidRDefault="00F347B2"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Ángel</w:t>
            </w:r>
            <w:r w:rsidR="00F52347">
              <w:rPr>
                <w:rFonts w:ascii="Arial" w:hAnsi="Arial" w:cs="Arial"/>
                <w:b/>
                <w:bCs/>
                <w:sz w:val="22"/>
                <w:szCs w:val="22"/>
              </w:rPr>
              <w:t xml:space="preserve"> N.</w:t>
            </w:r>
            <w:r w:rsidR="00240E93">
              <w:rPr>
                <w:rFonts w:ascii="Arial" w:hAnsi="Arial" w:cs="Arial"/>
                <w:b/>
                <w:bCs/>
                <w:sz w:val="22"/>
                <w:szCs w:val="22"/>
              </w:rPr>
              <w:t xml:space="preserve"> </w:t>
            </w:r>
            <w:r w:rsidR="00F52347">
              <w:rPr>
                <w:rFonts w:ascii="Arial" w:hAnsi="Arial" w:cs="Arial"/>
                <w:b/>
                <w:bCs/>
                <w:sz w:val="22"/>
                <w:szCs w:val="22"/>
              </w:rPr>
              <w:t>N.</w:t>
            </w:r>
          </w:p>
        </w:tc>
        <w:tc>
          <w:tcPr>
            <w:tcW w:w="2551" w:type="dxa"/>
            <w:shd w:val="clear" w:color="auto" w:fill="auto"/>
          </w:tcPr>
          <w:p w14:paraId="1E9E652B" w14:textId="170E81D4" w:rsidR="008B73D8" w:rsidRPr="008C2396" w:rsidRDefault="00F5234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Despacho </w:t>
            </w:r>
            <w:proofErr w:type="spellStart"/>
            <w:r>
              <w:rPr>
                <w:rFonts w:ascii="Arial" w:hAnsi="Arial" w:cs="Arial"/>
                <w:b/>
                <w:bCs/>
                <w:sz w:val="22"/>
                <w:szCs w:val="22"/>
              </w:rPr>
              <w:t>Fortun</w:t>
            </w:r>
            <w:proofErr w:type="spellEnd"/>
          </w:p>
        </w:tc>
        <w:tc>
          <w:tcPr>
            <w:tcW w:w="1588" w:type="dxa"/>
            <w:shd w:val="clear" w:color="auto" w:fill="auto"/>
          </w:tcPr>
          <w:p w14:paraId="3D9BE6BB" w14:textId="4BAD870C" w:rsidR="008B73D8" w:rsidRPr="008C2396" w:rsidRDefault="00F5234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555-555</w:t>
            </w:r>
            <w:r w:rsidR="00F347B2">
              <w:rPr>
                <w:rFonts w:ascii="Arial" w:hAnsi="Arial" w:cs="Arial"/>
                <w:b/>
                <w:bCs/>
                <w:sz w:val="22"/>
                <w:szCs w:val="22"/>
              </w:rPr>
              <w:t>-5555</w:t>
            </w:r>
          </w:p>
        </w:tc>
        <w:tc>
          <w:tcPr>
            <w:tcW w:w="1701" w:type="dxa"/>
            <w:shd w:val="clear" w:color="auto" w:fill="auto"/>
          </w:tcPr>
          <w:p w14:paraId="20EF720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3E26976" w14:textId="77777777" w:rsidTr="00F347B2">
        <w:tc>
          <w:tcPr>
            <w:tcW w:w="4112" w:type="dxa"/>
            <w:shd w:val="clear" w:color="auto" w:fill="auto"/>
          </w:tcPr>
          <w:p w14:paraId="48447F1A" w14:textId="63813A60" w:rsidR="008B73D8" w:rsidRPr="008C2396" w:rsidRDefault="00F347B2"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David Malpica González</w:t>
            </w:r>
          </w:p>
        </w:tc>
        <w:tc>
          <w:tcPr>
            <w:tcW w:w="2551" w:type="dxa"/>
            <w:shd w:val="clear" w:color="auto" w:fill="auto"/>
          </w:tcPr>
          <w:p w14:paraId="06CCEC07" w14:textId="5130CCC8" w:rsidR="008B73D8" w:rsidRPr="008C2396" w:rsidRDefault="00F347B2"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OTI</w:t>
            </w:r>
            <w:proofErr w:type="spellEnd"/>
          </w:p>
        </w:tc>
        <w:tc>
          <w:tcPr>
            <w:tcW w:w="1588" w:type="dxa"/>
            <w:shd w:val="clear" w:color="auto" w:fill="auto"/>
          </w:tcPr>
          <w:p w14:paraId="7E878B60" w14:textId="1747F710" w:rsidR="008B73D8" w:rsidRPr="008C2396" w:rsidRDefault="00F347B2"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722-222-2222</w:t>
            </w:r>
          </w:p>
        </w:tc>
        <w:tc>
          <w:tcPr>
            <w:tcW w:w="1701" w:type="dxa"/>
            <w:shd w:val="clear" w:color="auto" w:fill="auto"/>
          </w:tcPr>
          <w:p w14:paraId="30FAE2F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60CFB335" w14:textId="77777777" w:rsidR="005D1C72" w:rsidRDefault="005D1C72" w:rsidP="005D1C72">
      <w:pPr>
        <w:jc w:val="center"/>
        <w:rPr>
          <w:rFonts w:ascii="Arial" w:hAnsi="Arial" w:cs="Arial"/>
          <w:b/>
          <w:sz w:val="28"/>
          <w:szCs w:val="28"/>
        </w:rPr>
      </w:pPr>
    </w:p>
    <w:p w14:paraId="23CEF307" w14:textId="44E358BA" w:rsidR="006844B1" w:rsidRPr="008C2396" w:rsidRDefault="00C454AB" w:rsidP="005D1C72">
      <w:pPr>
        <w:numPr>
          <w:ilvl w:val="0"/>
          <w:numId w:val="28"/>
        </w:numP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554E17A7" w14:textId="77777777" w:rsidR="006844B1" w:rsidRPr="008C2396" w:rsidRDefault="006844B1" w:rsidP="00E15918">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
        <w:gridCol w:w="1407"/>
        <w:gridCol w:w="776"/>
        <w:gridCol w:w="1918"/>
        <w:gridCol w:w="1427"/>
        <w:gridCol w:w="171"/>
        <w:gridCol w:w="1520"/>
        <w:gridCol w:w="1565"/>
        <w:gridCol w:w="1270"/>
      </w:tblGrid>
      <w:tr w:rsidR="00495191" w:rsidRPr="008C2396" w14:paraId="76D425DC" w14:textId="77777777" w:rsidTr="00AD6C6C">
        <w:trPr>
          <w:trHeight w:val="182"/>
        </w:trPr>
        <w:tc>
          <w:tcPr>
            <w:tcW w:w="2648" w:type="dxa"/>
            <w:gridSpan w:val="3"/>
            <w:shd w:val="clear" w:color="auto" w:fill="A50021"/>
            <w:vAlign w:val="center"/>
          </w:tcPr>
          <w:p w14:paraId="2FEE3FC7"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3345" w:type="dxa"/>
            <w:gridSpan w:val="2"/>
            <w:shd w:val="clear" w:color="auto" w:fill="FFFFFF"/>
            <w:vAlign w:val="center"/>
          </w:tcPr>
          <w:p w14:paraId="62119486" w14:textId="08827078" w:rsidR="000E42E9" w:rsidRPr="008C2396" w:rsidRDefault="009C14EC" w:rsidP="004627A3">
            <w:pPr>
              <w:jc w:val="center"/>
              <w:rPr>
                <w:rFonts w:ascii="Arial" w:hAnsi="Arial" w:cs="Arial"/>
                <w:b/>
                <w:sz w:val="22"/>
                <w:szCs w:val="22"/>
              </w:rPr>
            </w:pPr>
            <w:r>
              <w:rPr>
                <w:rFonts w:ascii="Arial" w:hAnsi="Arial" w:cs="Arial"/>
                <w:b/>
                <w:sz w:val="22"/>
                <w:szCs w:val="22"/>
              </w:rPr>
              <w:t>David Malpica</w:t>
            </w:r>
          </w:p>
        </w:tc>
        <w:tc>
          <w:tcPr>
            <w:tcW w:w="3256" w:type="dxa"/>
            <w:gridSpan w:val="3"/>
            <w:shd w:val="clear" w:color="auto" w:fill="A50021"/>
            <w:vAlign w:val="center"/>
          </w:tcPr>
          <w:p w14:paraId="577BD3B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1270" w:type="dxa"/>
            <w:shd w:val="clear" w:color="auto" w:fill="FFFFFF"/>
            <w:vAlign w:val="center"/>
          </w:tcPr>
          <w:p w14:paraId="4475D0B2" w14:textId="5E685BB3" w:rsidR="000E42E9" w:rsidRPr="008C2396" w:rsidRDefault="00AD6C6C" w:rsidP="004627A3">
            <w:pPr>
              <w:jc w:val="center"/>
              <w:rPr>
                <w:rFonts w:ascii="Arial" w:hAnsi="Arial" w:cs="Arial"/>
                <w:b/>
                <w:sz w:val="22"/>
                <w:szCs w:val="22"/>
              </w:rPr>
            </w:pPr>
            <w:r>
              <w:rPr>
                <w:rFonts w:ascii="Arial" w:hAnsi="Arial" w:cs="Arial"/>
                <w:b/>
                <w:sz w:val="22"/>
                <w:szCs w:val="22"/>
              </w:rPr>
              <w:t>25/02/22</w:t>
            </w:r>
          </w:p>
        </w:tc>
      </w:tr>
      <w:tr w:rsidR="00BB0598" w:rsidRPr="008C2396" w14:paraId="549940D2" w14:textId="77777777" w:rsidTr="00812A4D">
        <w:trPr>
          <w:trHeight w:val="182"/>
        </w:trPr>
        <w:tc>
          <w:tcPr>
            <w:tcW w:w="10519" w:type="dxa"/>
            <w:gridSpan w:val="9"/>
            <w:shd w:val="clear" w:color="auto" w:fill="A50021"/>
            <w:vAlign w:val="center"/>
          </w:tcPr>
          <w:p w14:paraId="43BD6A06"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812A4D" w:rsidRPr="008C2396" w14:paraId="7B1024CD" w14:textId="77777777" w:rsidTr="00AD6C6C">
        <w:trPr>
          <w:gridAfter w:val="1"/>
          <w:wAfter w:w="1270" w:type="dxa"/>
          <w:trHeight w:val="226"/>
        </w:trPr>
        <w:tc>
          <w:tcPr>
            <w:tcW w:w="465" w:type="dxa"/>
            <w:shd w:val="clear" w:color="auto" w:fill="A6A6A6"/>
          </w:tcPr>
          <w:p w14:paraId="16588D8F" w14:textId="77777777" w:rsidR="00812A4D" w:rsidRPr="008C2396" w:rsidRDefault="00812A4D"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407" w:type="dxa"/>
            <w:shd w:val="clear" w:color="auto" w:fill="A6A6A6"/>
          </w:tcPr>
          <w:p w14:paraId="5E3B758C" w14:textId="77777777" w:rsidR="00812A4D" w:rsidRPr="008C2396" w:rsidRDefault="00812A4D" w:rsidP="001E1737">
            <w:pPr>
              <w:rPr>
                <w:rFonts w:ascii="Arial" w:hAnsi="Arial" w:cs="Arial"/>
                <w:b/>
                <w:sz w:val="22"/>
                <w:szCs w:val="22"/>
                <w:lang w:val="es-CO"/>
              </w:rPr>
            </w:pPr>
            <w:r w:rsidRPr="008C2396">
              <w:rPr>
                <w:rFonts w:ascii="Arial" w:hAnsi="Arial" w:cs="Arial"/>
                <w:b/>
                <w:sz w:val="22"/>
                <w:szCs w:val="22"/>
                <w:lang w:val="es-CO"/>
              </w:rPr>
              <w:t>Nombre Etapa</w:t>
            </w:r>
          </w:p>
        </w:tc>
        <w:tc>
          <w:tcPr>
            <w:tcW w:w="2694" w:type="dxa"/>
            <w:gridSpan w:val="2"/>
            <w:shd w:val="clear" w:color="auto" w:fill="A6A6A6"/>
          </w:tcPr>
          <w:p w14:paraId="2A196A75" w14:textId="77777777" w:rsidR="00812A4D" w:rsidRPr="008C2396" w:rsidRDefault="00812A4D"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98" w:type="dxa"/>
            <w:gridSpan w:val="2"/>
            <w:shd w:val="clear" w:color="auto" w:fill="A6A6A6"/>
          </w:tcPr>
          <w:p w14:paraId="2C15C1E1" w14:textId="77777777" w:rsidR="00812A4D" w:rsidRPr="008C2396" w:rsidRDefault="00812A4D" w:rsidP="001E1737">
            <w:pPr>
              <w:rPr>
                <w:rFonts w:ascii="Arial" w:hAnsi="Arial" w:cs="Arial"/>
                <w:b/>
                <w:sz w:val="22"/>
                <w:szCs w:val="22"/>
                <w:lang w:val="es-CO"/>
              </w:rPr>
            </w:pPr>
            <w:r w:rsidRPr="008C2396">
              <w:rPr>
                <w:rFonts w:ascii="Arial" w:hAnsi="Arial" w:cs="Arial"/>
                <w:b/>
                <w:sz w:val="22"/>
                <w:szCs w:val="22"/>
                <w:lang w:val="es-CO"/>
              </w:rPr>
              <w:t>Rol Responsable</w:t>
            </w:r>
          </w:p>
        </w:tc>
        <w:tc>
          <w:tcPr>
            <w:tcW w:w="1520" w:type="dxa"/>
            <w:shd w:val="clear" w:color="auto" w:fill="A6A6A6"/>
          </w:tcPr>
          <w:p w14:paraId="59BB9121" w14:textId="77777777" w:rsidR="00812A4D" w:rsidRPr="008C2396" w:rsidRDefault="00812A4D" w:rsidP="001E1737">
            <w:pPr>
              <w:rPr>
                <w:rFonts w:ascii="Arial" w:hAnsi="Arial" w:cs="Arial"/>
                <w:b/>
                <w:sz w:val="22"/>
                <w:szCs w:val="22"/>
                <w:lang w:val="es-CO"/>
              </w:rPr>
            </w:pPr>
            <w:r w:rsidRPr="008C2396">
              <w:rPr>
                <w:rFonts w:ascii="Arial" w:hAnsi="Arial" w:cs="Arial"/>
                <w:b/>
                <w:sz w:val="22"/>
                <w:szCs w:val="22"/>
                <w:lang w:val="es-CO"/>
              </w:rPr>
              <w:t>Fecha Inicio</w:t>
            </w:r>
          </w:p>
        </w:tc>
        <w:tc>
          <w:tcPr>
            <w:tcW w:w="1565" w:type="dxa"/>
            <w:shd w:val="clear" w:color="auto" w:fill="A6A6A6"/>
          </w:tcPr>
          <w:p w14:paraId="0BBB8844" w14:textId="77777777" w:rsidR="00812A4D" w:rsidRPr="008C2396" w:rsidRDefault="00812A4D" w:rsidP="001E1737">
            <w:pPr>
              <w:rPr>
                <w:rFonts w:ascii="Arial" w:hAnsi="Arial" w:cs="Arial"/>
                <w:b/>
                <w:sz w:val="22"/>
                <w:szCs w:val="22"/>
                <w:lang w:val="es-CO"/>
              </w:rPr>
            </w:pPr>
            <w:r w:rsidRPr="008C2396">
              <w:rPr>
                <w:rFonts w:ascii="Arial" w:hAnsi="Arial" w:cs="Arial"/>
                <w:b/>
                <w:sz w:val="22"/>
                <w:szCs w:val="22"/>
                <w:lang w:val="es-CO"/>
              </w:rPr>
              <w:t>Fecha Fin</w:t>
            </w:r>
          </w:p>
        </w:tc>
      </w:tr>
      <w:tr w:rsidR="00812A4D" w:rsidRPr="008C2396" w14:paraId="6B97153B" w14:textId="77777777" w:rsidTr="00AD6C6C">
        <w:trPr>
          <w:gridAfter w:val="1"/>
          <w:wAfter w:w="1270" w:type="dxa"/>
          <w:trHeight w:val="567"/>
        </w:trPr>
        <w:tc>
          <w:tcPr>
            <w:tcW w:w="465" w:type="dxa"/>
            <w:shd w:val="clear" w:color="auto" w:fill="FFFFFF"/>
            <w:vAlign w:val="center"/>
          </w:tcPr>
          <w:p w14:paraId="3560C183" w14:textId="71883F84"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1407" w:type="dxa"/>
            <w:shd w:val="clear" w:color="auto" w:fill="FFFFFF"/>
            <w:vAlign w:val="center"/>
          </w:tcPr>
          <w:p w14:paraId="5BEC8DF0" w14:textId="2E1CC735"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 xml:space="preserve">Diseño </w:t>
            </w:r>
            <w:proofErr w:type="spellStart"/>
            <w:r>
              <w:rPr>
                <w:rFonts w:ascii="Arial" w:hAnsi="Arial" w:cs="Arial"/>
                <w:b/>
                <w:color w:val="D9D9D9"/>
                <w:sz w:val="22"/>
                <w:szCs w:val="22"/>
                <w:lang w:val="es-CO"/>
              </w:rPr>
              <w:t>UX</w:t>
            </w:r>
            <w:proofErr w:type="spellEnd"/>
          </w:p>
        </w:tc>
        <w:tc>
          <w:tcPr>
            <w:tcW w:w="2694" w:type="dxa"/>
            <w:gridSpan w:val="2"/>
            <w:shd w:val="clear" w:color="auto" w:fill="FFFFFF"/>
            <w:vAlign w:val="center"/>
          </w:tcPr>
          <w:p w14:paraId="1D0E17BE" w14:textId="45E979C6"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 xml:space="preserve">Realización de la distribución y flujo de la </w:t>
            </w:r>
            <w:proofErr w:type="spellStart"/>
            <w:r>
              <w:rPr>
                <w:rFonts w:ascii="Arial" w:hAnsi="Arial" w:cs="Arial"/>
                <w:b/>
                <w:color w:val="D9D9D9"/>
                <w:sz w:val="22"/>
                <w:szCs w:val="22"/>
                <w:lang w:val="es-CO"/>
              </w:rPr>
              <w:t>pagina</w:t>
            </w:r>
            <w:proofErr w:type="spellEnd"/>
            <w:r>
              <w:rPr>
                <w:rFonts w:ascii="Arial" w:hAnsi="Arial" w:cs="Arial"/>
                <w:b/>
                <w:color w:val="D9D9D9"/>
                <w:sz w:val="22"/>
                <w:szCs w:val="22"/>
                <w:lang w:val="es-CO"/>
              </w:rPr>
              <w:t xml:space="preserve"> web</w:t>
            </w:r>
            <w:r w:rsidR="00495191">
              <w:rPr>
                <w:rFonts w:ascii="Arial" w:hAnsi="Arial" w:cs="Arial"/>
                <w:b/>
                <w:color w:val="D9D9D9"/>
                <w:sz w:val="22"/>
                <w:szCs w:val="22"/>
                <w:lang w:val="es-CO"/>
              </w:rPr>
              <w:t xml:space="preserve">, incluyendo la </w:t>
            </w:r>
            <w:proofErr w:type="spellStart"/>
            <w:r w:rsidR="00495191">
              <w:rPr>
                <w:rFonts w:ascii="Arial" w:hAnsi="Arial" w:cs="Arial"/>
                <w:b/>
                <w:color w:val="D9D9D9"/>
                <w:sz w:val="22"/>
                <w:szCs w:val="22"/>
                <w:lang w:val="es-CO"/>
              </w:rPr>
              <w:t>version</w:t>
            </w:r>
            <w:proofErr w:type="spellEnd"/>
            <w:r w:rsidR="00495191">
              <w:rPr>
                <w:rFonts w:ascii="Arial" w:hAnsi="Arial" w:cs="Arial"/>
                <w:b/>
                <w:color w:val="D9D9D9"/>
                <w:sz w:val="22"/>
                <w:szCs w:val="22"/>
                <w:lang w:val="es-CO"/>
              </w:rPr>
              <w:t xml:space="preserve"> para dispositivos </w:t>
            </w:r>
            <w:proofErr w:type="spellStart"/>
            <w:r w:rsidR="00495191">
              <w:rPr>
                <w:rFonts w:ascii="Arial" w:hAnsi="Arial" w:cs="Arial"/>
                <w:b/>
                <w:color w:val="D9D9D9"/>
                <w:sz w:val="22"/>
                <w:szCs w:val="22"/>
                <w:lang w:val="es-CO"/>
              </w:rPr>
              <w:t>moviles</w:t>
            </w:r>
            <w:proofErr w:type="spellEnd"/>
          </w:p>
        </w:tc>
        <w:tc>
          <w:tcPr>
            <w:tcW w:w="1598" w:type="dxa"/>
            <w:gridSpan w:val="2"/>
            <w:shd w:val="clear" w:color="auto" w:fill="FFFFFF"/>
            <w:vAlign w:val="center"/>
          </w:tcPr>
          <w:p w14:paraId="40B1888C" w14:textId="16B9E135"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Diseñador</w:t>
            </w:r>
          </w:p>
        </w:tc>
        <w:tc>
          <w:tcPr>
            <w:tcW w:w="1520" w:type="dxa"/>
            <w:shd w:val="clear" w:color="auto" w:fill="FFFFFF"/>
            <w:vAlign w:val="center"/>
          </w:tcPr>
          <w:p w14:paraId="75D0495C" w14:textId="2924692A" w:rsidR="00812A4D" w:rsidRPr="008C2396" w:rsidRDefault="00AD6C6C" w:rsidP="00D76FAB">
            <w:pPr>
              <w:rPr>
                <w:rFonts w:ascii="Arial" w:hAnsi="Arial" w:cs="Arial"/>
                <w:b/>
                <w:color w:val="D9D9D9"/>
                <w:sz w:val="22"/>
                <w:szCs w:val="22"/>
                <w:lang w:val="es-CO"/>
              </w:rPr>
            </w:pPr>
            <w:r>
              <w:rPr>
                <w:rFonts w:ascii="Arial" w:hAnsi="Arial" w:cs="Arial"/>
                <w:b/>
                <w:color w:val="D9D9D9"/>
                <w:sz w:val="22"/>
                <w:szCs w:val="22"/>
                <w:lang w:val="es-CO"/>
              </w:rPr>
              <w:t>07/03/2022</w:t>
            </w:r>
          </w:p>
        </w:tc>
        <w:tc>
          <w:tcPr>
            <w:tcW w:w="1565" w:type="dxa"/>
            <w:shd w:val="clear" w:color="auto" w:fill="FFFFFF"/>
            <w:vAlign w:val="center"/>
          </w:tcPr>
          <w:p w14:paraId="529B3AD8" w14:textId="3A841FB2" w:rsidR="00812A4D" w:rsidRPr="008C2396" w:rsidRDefault="00AD6C6C" w:rsidP="00D76FAB">
            <w:pPr>
              <w:rPr>
                <w:rFonts w:ascii="Arial" w:hAnsi="Arial" w:cs="Arial"/>
                <w:b/>
                <w:color w:val="D9D9D9"/>
                <w:sz w:val="22"/>
                <w:szCs w:val="22"/>
                <w:lang w:val="es-CO"/>
              </w:rPr>
            </w:pPr>
            <w:r>
              <w:rPr>
                <w:rFonts w:ascii="Arial" w:hAnsi="Arial" w:cs="Arial"/>
                <w:b/>
                <w:color w:val="D9D9D9"/>
                <w:sz w:val="22"/>
                <w:szCs w:val="22"/>
                <w:lang w:val="es-CO"/>
              </w:rPr>
              <w:t>11/03/2022</w:t>
            </w:r>
          </w:p>
        </w:tc>
      </w:tr>
      <w:tr w:rsidR="00812A4D" w:rsidRPr="008C2396" w14:paraId="6AF52D78" w14:textId="77777777" w:rsidTr="00AD6C6C">
        <w:trPr>
          <w:gridAfter w:val="1"/>
          <w:wAfter w:w="1270" w:type="dxa"/>
          <w:trHeight w:val="567"/>
        </w:trPr>
        <w:tc>
          <w:tcPr>
            <w:tcW w:w="465" w:type="dxa"/>
            <w:shd w:val="clear" w:color="auto" w:fill="FFFFFF"/>
            <w:vAlign w:val="center"/>
          </w:tcPr>
          <w:p w14:paraId="1E167916" w14:textId="3B151B6F"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2</w:t>
            </w:r>
          </w:p>
        </w:tc>
        <w:tc>
          <w:tcPr>
            <w:tcW w:w="1407" w:type="dxa"/>
            <w:shd w:val="clear" w:color="auto" w:fill="FFFFFF"/>
            <w:vAlign w:val="center"/>
          </w:tcPr>
          <w:p w14:paraId="5F30162F" w14:textId="651EB459"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Diseño UI</w:t>
            </w:r>
          </w:p>
        </w:tc>
        <w:tc>
          <w:tcPr>
            <w:tcW w:w="2694" w:type="dxa"/>
            <w:gridSpan w:val="2"/>
            <w:shd w:val="clear" w:color="auto" w:fill="FFFFFF"/>
            <w:vAlign w:val="center"/>
          </w:tcPr>
          <w:p w14:paraId="52CFF711" w14:textId="178C7DC0"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 xml:space="preserve">Realización del aspecto visual, que tendrá la </w:t>
            </w:r>
            <w:proofErr w:type="spellStart"/>
            <w:r>
              <w:rPr>
                <w:rFonts w:ascii="Arial" w:hAnsi="Arial" w:cs="Arial"/>
                <w:b/>
                <w:color w:val="D9D9D9"/>
                <w:sz w:val="22"/>
                <w:szCs w:val="22"/>
                <w:lang w:val="es-CO"/>
              </w:rPr>
              <w:t>pagina</w:t>
            </w:r>
            <w:proofErr w:type="spellEnd"/>
            <w:r>
              <w:rPr>
                <w:rFonts w:ascii="Arial" w:hAnsi="Arial" w:cs="Arial"/>
                <w:b/>
                <w:color w:val="D9D9D9"/>
                <w:sz w:val="22"/>
                <w:szCs w:val="22"/>
                <w:lang w:val="es-CO"/>
              </w:rPr>
              <w:t xml:space="preserve"> web</w:t>
            </w:r>
            <w:r w:rsidR="00495191">
              <w:rPr>
                <w:rFonts w:ascii="Arial" w:hAnsi="Arial" w:cs="Arial"/>
                <w:b/>
                <w:color w:val="D9D9D9"/>
                <w:sz w:val="22"/>
                <w:szCs w:val="22"/>
                <w:lang w:val="es-CO"/>
              </w:rPr>
              <w:t>; antes de poder pasar al desarrollo de la implementación, esta etapa deberá de estar aprobada por el cliente</w:t>
            </w:r>
          </w:p>
        </w:tc>
        <w:tc>
          <w:tcPr>
            <w:tcW w:w="1598" w:type="dxa"/>
            <w:gridSpan w:val="2"/>
            <w:shd w:val="clear" w:color="auto" w:fill="FFFFFF"/>
            <w:vAlign w:val="center"/>
          </w:tcPr>
          <w:p w14:paraId="0F4639E5" w14:textId="5E42932D"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Diseñador</w:t>
            </w:r>
          </w:p>
        </w:tc>
        <w:tc>
          <w:tcPr>
            <w:tcW w:w="1520" w:type="dxa"/>
            <w:shd w:val="clear" w:color="auto" w:fill="FFFFFF"/>
            <w:vAlign w:val="center"/>
          </w:tcPr>
          <w:p w14:paraId="1427BD31" w14:textId="229A76AB" w:rsidR="00812A4D" w:rsidRPr="008C2396" w:rsidRDefault="00AD6C6C" w:rsidP="00D76FAB">
            <w:pPr>
              <w:rPr>
                <w:rFonts w:ascii="Arial" w:hAnsi="Arial" w:cs="Arial"/>
                <w:b/>
                <w:color w:val="D9D9D9"/>
                <w:sz w:val="22"/>
                <w:szCs w:val="22"/>
                <w:lang w:val="es-CO"/>
              </w:rPr>
            </w:pPr>
            <w:r>
              <w:rPr>
                <w:rFonts w:ascii="Arial" w:hAnsi="Arial" w:cs="Arial"/>
                <w:b/>
                <w:color w:val="D9D9D9"/>
                <w:sz w:val="22"/>
                <w:szCs w:val="22"/>
                <w:lang w:val="es-CO"/>
              </w:rPr>
              <w:t>14/03/2022</w:t>
            </w:r>
          </w:p>
        </w:tc>
        <w:tc>
          <w:tcPr>
            <w:tcW w:w="1565" w:type="dxa"/>
            <w:shd w:val="clear" w:color="auto" w:fill="FFFFFF"/>
            <w:vAlign w:val="center"/>
          </w:tcPr>
          <w:p w14:paraId="5391C0B7" w14:textId="1F792086" w:rsidR="00812A4D" w:rsidRPr="008C2396" w:rsidRDefault="00AD6C6C" w:rsidP="00D76FAB">
            <w:pPr>
              <w:rPr>
                <w:rFonts w:ascii="Arial" w:hAnsi="Arial" w:cs="Arial"/>
                <w:b/>
                <w:color w:val="D9D9D9"/>
                <w:sz w:val="22"/>
                <w:szCs w:val="22"/>
                <w:lang w:val="es-CO"/>
              </w:rPr>
            </w:pPr>
            <w:r>
              <w:rPr>
                <w:rFonts w:ascii="Arial" w:hAnsi="Arial" w:cs="Arial"/>
                <w:b/>
                <w:color w:val="D9D9D9"/>
                <w:sz w:val="22"/>
                <w:szCs w:val="22"/>
                <w:lang w:val="es-CO"/>
              </w:rPr>
              <w:t>25/03/2022</w:t>
            </w:r>
          </w:p>
        </w:tc>
      </w:tr>
      <w:tr w:rsidR="00812A4D" w:rsidRPr="008C2396" w14:paraId="14AA0AF5" w14:textId="77777777" w:rsidTr="00AD6C6C">
        <w:trPr>
          <w:gridAfter w:val="1"/>
          <w:wAfter w:w="1270" w:type="dxa"/>
          <w:trHeight w:val="567"/>
        </w:trPr>
        <w:tc>
          <w:tcPr>
            <w:tcW w:w="465" w:type="dxa"/>
            <w:shd w:val="clear" w:color="auto" w:fill="FFFFFF"/>
            <w:vAlign w:val="center"/>
          </w:tcPr>
          <w:p w14:paraId="39D04B20" w14:textId="33CA555B"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lastRenderedPageBreak/>
              <w:t>3</w:t>
            </w:r>
          </w:p>
        </w:tc>
        <w:tc>
          <w:tcPr>
            <w:tcW w:w="1407" w:type="dxa"/>
            <w:shd w:val="clear" w:color="auto" w:fill="FFFFFF"/>
            <w:vAlign w:val="center"/>
          </w:tcPr>
          <w:p w14:paraId="06DEE5F7" w14:textId="0B3566D2"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 xml:space="preserve">Desarrollo </w:t>
            </w:r>
            <w:proofErr w:type="spellStart"/>
            <w:r>
              <w:rPr>
                <w:rFonts w:ascii="Arial" w:hAnsi="Arial" w:cs="Arial"/>
                <w:b/>
                <w:color w:val="D9D9D9"/>
                <w:sz w:val="22"/>
                <w:szCs w:val="22"/>
                <w:lang w:val="es-CO"/>
              </w:rPr>
              <w:t>frontend</w:t>
            </w:r>
            <w:proofErr w:type="spellEnd"/>
          </w:p>
        </w:tc>
        <w:tc>
          <w:tcPr>
            <w:tcW w:w="2694" w:type="dxa"/>
            <w:gridSpan w:val="2"/>
            <w:shd w:val="clear" w:color="auto" w:fill="FFFFFF"/>
            <w:vAlign w:val="center"/>
          </w:tcPr>
          <w:p w14:paraId="3028F851" w14:textId="7A67494F"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 xml:space="preserve">Programación del </w:t>
            </w:r>
            <w:r w:rsidR="00495191">
              <w:rPr>
                <w:rFonts w:ascii="Arial" w:hAnsi="Arial" w:cs="Arial"/>
                <w:b/>
                <w:color w:val="D9D9D9"/>
                <w:sz w:val="22"/>
                <w:szCs w:val="22"/>
                <w:lang w:val="es-CO"/>
              </w:rPr>
              <w:t>diseño</w:t>
            </w:r>
            <w:r>
              <w:rPr>
                <w:rFonts w:ascii="Arial" w:hAnsi="Arial" w:cs="Arial"/>
                <w:b/>
                <w:color w:val="D9D9D9"/>
                <w:sz w:val="22"/>
                <w:szCs w:val="22"/>
                <w:lang w:val="es-CO"/>
              </w:rPr>
              <w:t xml:space="preserve"> de la </w:t>
            </w:r>
            <w:proofErr w:type="spellStart"/>
            <w:r>
              <w:rPr>
                <w:rFonts w:ascii="Arial" w:hAnsi="Arial" w:cs="Arial"/>
                <w:b/>
                <w:color w:val="D9D9D9"/>
                <w:sz w:val="22"/>
                <w:szCs w:val="22"/>
                <w:lang w:val="es-CO"/>
              </w:rPr>
              <w:t>pagina</w:t>
            </w:r>
            <w:proofErr w:type="spellEnd"/>
            <w:r>
              <w:rPr>
                <w:rFonts w:ascii="Arial" w:hAnsi="Arial" w:cs="Arial"/>
                <w:b/>
                <w:color w:val="D9D9D9"/>
                <w:sz w:val="22"/>
                <w:szCs w:val="22"/>
                <w:lang w:val="es-CO"/>
              </w:rPr>
              <w:t xml:space="preserve"> web</w:t>
            </w:r>
            <w:r w:rsidR="00495191">
              <w:rPr>
                <w:rFonts w:ascii="Arial" w:hAnsi="Arial" w:cs="Arial"/>
                <w:b/>
                <w:color w:val="D9D9D9"/>
                <w:sz w:val="22"/>
                <w:szCs w:val="22"/>
                <w:lang w:val="es-CO"/>
              </w:rPr>
              <w:t xml:space="preserve">, aprobado anteriormente por el </w:t>
            </w:r>
            <w:proofErr w:type="spellStart"/>
            <w:r w:rsidR="00495191">
              <w:rPr>
                <w:rFonts w:ascii="Arial" w:hAnsi="Arial" w:cs="Arial"/>
                <w:b/>
                <w:color w:val="D9D9D9"/>
                <w:sz w:val="22"/>
                <w:szCs w:val="22"/>
                <w:lang w:val="es-CO"/>
              </w:rPr>
              <w:t>clinte</w:t>
            </w:r>
            <w:proofErr w:type="spellEnd"/>
            <w:r w:rsidR="00495191">
              <w:rPr>
                <w:rFonts w:ascii="Arial" w:hAnsi="Arial" w:cs="Arial"/>
                <w:b/>
                <w:color w:val="D9D9D9"/>
                <w:sz w:val="22"/>
                <w:szCs w:val="22"/>
                <w:lang w:val="es-CO"/>
              </w:rPr>
              <w:t xml:space="preserve"> </w:t>
            </w:r>
          </w:p>
        </w:tc>
        <w:tc>
          <w:tcPr>
            <w:tcW w:w="1598" w:type="dxa"/>
            <w:gridSpan w:val="2"/>
            <w:shd w:val="clear" w:color="auto" w:fill="FFFFFF"/>
            <w:vAlign w:val="center"/>
          </w:tcPr>
          <w:p w14:paraId="2ECB0F1F" w14:textId="45A5F374" w:rsidR="00812A4D" w:rsidRPr="008C2396" w:rsidRDefault="00812A4D" w:rsidP="00D76FAB">
            <w:pPr>
              <w:rPr>
                <w:rFonts w:ascii="Arial" w:hAnsi="Arial" w:cs="Arial"/>
                <w:b/>
                <w:color w:val="D9D9D9"/>
                <w:sz w:val="22"/>
                <w:szCs w:val="22"/>
                <w:lang w:val="es-CO"/>
              </w:rPr>
            </w:pPr>
            <w:r>
              <w:rPr>
                <w:rFonts w:ascii="Arial" w:hAnsi="Arial" w:cs="Arial"/>
                <w:b/>
                <w:color w:val="D9D9D9"/>
                <w:sz w:val="22"/>
                <w:szCs w:val="22"/>
                <w:lang w:val="es-CO"/>
              </w:rPr>
              <w:t>Programador</w:t>
            </w:r>
          </w:p>
        </w:tc>
        <w:tc>
          <w:tcPr>
            <w:tcW w:w="1520" w:type="dxa"/>
            <w:shd w:val="clear" w:color="auto" w:fill="FFFFFF"/>
            <w:vAlign w:val="center"/>
          </w:tcPr>
          <w:p w14:paraId="3F0FEDFB" w14:textId="3AB121B3" w:rsidR="00812A4D" w:rsidRPr="008C2396" w:rsidRDefault="00AD6C6C" w:rsidP="00D76FAB">
            <w:pPr>
              <w:rPr>
                <w:rFonts w:ascii="Arial" w:hAnsi="Arial" w:cs="Arial"/>
                <w:b/>
                <w:color w:val="D9D9D9"/>
                <w:sz w:val="22"/>
                <w:szCs w:val="22"/>
                <w:lang w:val="es-CO"/>
              </w:rPr>
            </w:pPr>
            <w:r>
              <w:rPr>
                <w:rFonts w:ascii="Arial" w:hAnsi="Arial" w:cs="Arial"/>
                <w:b/>
                <w:color w:val="D9D9D9"/>
                <w:sz w:val="22"/>
                <w:szCs w:val="22"/>
                <w:lang w:val="es-CO"/>
              </w:rPr>
              <w:t>28/03/2022</w:t>
            </w:r>
          </w:p>
        </w:tc>
        <w:tc>
          <w:tcPr>
            <w:tcW w:w="1565" w:type="dxa"/>
            <w:shd w:val="clear" w:color="auto" w:fill="FFFFFF"/>
            <w:vAlign w:val="center"/>
          </w:tcPr>
          <w:p w14:paraId="6129883A" w14:textId="671B014E" w:rsidR="00812A4D" w:rsidRPr="008C2396" w:rsidRDefault="00AD6C6C" w:rsidP="00D76FAB">
            <w:pPr>
              <w:rPr>
                <w:rFonts w:ascii="Arial" w:hAnsi="Arial" w:cs="Arial"/>
                <w:b/>
                <w:color w:val="D9D9D9"/>
                <w:sz w:val="22"/>
                <w:szCs w:val="22"/>
                <w:lang w:val="es-CO"/>
              </w:rPr>
            </w:pPr>
            <w:r>
              <w:rPr>
                <w:rFonts w:ascii="Arial" w:hAnsi="Arial" w:cs="Arial"/>
                <w:b/>
                <w:color w:val="D9D9D9"/>
                <w:sz w:val="22"/>
                <w:szCs w:val="22"/>
                <w:lang w:val="es-CO"/>
              </w:rPr>
              <w:t>01/04/2022</w:t>
            </w:r>
          </w:p>
        </w:tc>
      </w:tr>
      <w:tr w:rsidR="00812A4D" w:rsidRPr="008C2396" w14:paraId="0B18E6AA" w14:textId="77777777" w:rsidTr="00AD6C6C">
        <w:trPr>
          <w:gridAfter w:val="1"/>
          <w:wAfter w:w="1270" w:type="dxa"/>
          <w:trHeight w:val="567"/>
        </w:trPr>
        <w:tc>
          <w:tcPr>
            <w:tcW w:w="465" w:type="dxa"/>
            <w:shd w:val="clear" w:color="auto" w:fill="FFFFFF"/>
            <w:vAlign w:val="center"/>
          </w:tcPr>
          <w:p w14:paraId="5A7326A1" w14:textId="74394A57"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4</w:t>
            </w:r>
          </w:p>
        </w:tc>
        <w:tc>
          <w:tcPr>
            <w:tcW w:w="1407" w:type="dxa"/>
            <w:shd w:val="clear" w:color="auto" w:fill="FFFFFF"/>
            <w:vAlign w:val="center"/>
          </w:tcPr>
          <w:p w14:paraId="0E9DCF39" w14:textId="7915345D"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 xml:space="preserve">Desarrollo </w:t>
            </w:r>
            <w:proofErr w:type="spellStart"/>
            <w:r>
              <w:rPr>
                <w:rFonts w:ascii="Arial" w:hAnsi="Arial" w:cs="Arial"/>
                <w:b/>
                <w:color w:val="D9D9D9"/>
                <w:sz w:val="22"/>
                <w:szCs w:val="22"/>
                <w:lang w:val="es-CO"/>
              </w:rPr>
              <w:t>backend</w:t>
            </w:r>
            <w:proofErr w:type="spellEnd"/>
          </w:p>
        </w:tc>
        <w:tc>
          <w:tcPr>
            <w:tcW w:w="2694" w:type="dxa"/>
            <w:gridSpan w:val="2"/>
            <w:shd w:val="clear" w:color="auto" w:fill="FFFFFF"/>
            <w:vAlign w:val="center"/>
          </w:tcPr>
          <w:p w14:paraId="5723844A" w14:textId="5F93B7F1"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 xml:space="preserve">Programación de la </w:t>
            </w:r>
            <w:r w:rsidR="00495191">
              <w:rPr>
                <w:rFonts w:ascii="Arial" w:hAnsi="Arial" w:cs="Arial"/>
                <w:b/>
                <w:color w:val="D9D9D9"/>
                <w:sz w:val="22"/>
                <w:szCs w:val="22"/>
                <w:lang w:val="es-CO"/>
              </w:rPr>
              <w:t xml:space="preserve">parte </w:t>
            </w:r>
            <w:r>
              <w:rPr>
                <w:rFonts w:ascii="Arial" w:hAnsi="Arial" w:cs="Arial"/>
                <w:b/>
                <w:color w:val="D9D9D9"/>
                <w:sz w:val="22"/>
                <w:szCs w:val="22"/>
                <w:lang w:val="es-CO"/>
              </w:rPr>
              <w:t xml:space="preserve">lógica de la </w:t>
            </w:r>
            <w:proofErr w:type="spellStart"/>
            <w:r>
              <w:rPr>
                <w:rFonts w:ascii="Arial" w:hAnsi="Arial" w:cs="Arial"/>
                <w:b/>
                <w:color w:val="D9D9D9"/>
                <w:sz w:val="22"/>
                <w:szCs w:val="22"/>
                <w:lang w:val="es-CO"/>
              </w:rPr>
              <w:t>pagina</w:t>
            </w:r>
            <w:proofErr w:type="spellEnd"/>
            <w:r>
              <w:rPr>
                <w:rFonts w:ascii="Arial" w:hAnsi="Arial" w:cs="Arial"/>
                <w:b/>
                <w:color w:val="D9D9D9"/>
                <w:sz w:val="22"/>
                <w:szCs w:val="22"/>
                <w:lang w:val="es-CO"/>
              </w:rPr>
              <w:t xml:space="preserve"> web, </w:t>
            </w:r>
            <w:proofErr w:type="spellStart"/>
            <w:r>
              <w:rPr>
                <w:rFonts w:ascii="Arial" w:hAnsi="Arial" w:cs="Arial"/>
                <w:b/>
                <w:color w:val="D9D9D9"/>
                <w:sz w:val="22"/>
                <w:szCs w:val="22"/>
                <w:lang w:val="es-CO"/>
              </w:rPr>
              <w:t>asi</w:t>
            </w:r>
            <w:proofErr w:type="spellEnd"/>
            <w:r>
              <w:rPr>
                <w:rFonts w:ascii="Arial" w:hAnsi="Arial" w:cs="Arial"/>
                <w:b/>
                <w:color w:val="D9D9D9"/>
                <w:sz w:val="22"/>
                <w:szCs w:val="22"/>
                <w:lang w:val="es-CO"/>
              </w:rPr>
              <w:t xml:space="preserve"> como de la base de datos</w:t>
            </w:r>
          </w:p>
        </w:tc>
        <w:tc>
          <w:tcPr>
            <w:tcW w:w="1598" w:type="dxa"/>
            <w:gridSpan w:val="2"/>
            <w:shd w:val="clear" w:color="auto" w:fill="FFFFFF"/>
            <w:vAlign w:val="center"/>
          </w:tcPr>
          <w:p w14:paraId="0896E8C6" w14:textId="494B059E" w:rsidR="00812A4D" w:rsidRPr="008C2396" w:rsidRDefault="00812A4D" w:rsidP="00495191">
            <w:pPr>
              <w:rPr>
                <w:rFonts w:ascii="Arial" w:hAnsi="Arial" w:cs="Arial"/>
                <w:b/>
                <w:color w:val="D9D9D9"/>
                <w:sz w:val="22"/>
                <w:szCs w:val="22"/>
                <w:lang w:val="es-CO"/>
              </w:rPr>
            </w:pPr>
            <w:r w:rsidRPr="00E84E9E">
              <w:rPr>
                <w:rFonts w:ascii="Arial" w:hAnsi="Arial" w:cs="Arial"/>
                <w:b/>
                <w:color w:val="D9D9D9"/>
                <w:sz w:val="22"/>
                <w:szCs w:val="22"/>
                <w:lang w:val="es-CO"/>
              </w:rPr>
              <w:t>Programado</w:t>
            </w:r>
            <w:r>
              <w:rPr>
                <w:rFonts w:ascii="Arial" w:hAnsi="Arial" w:cs="Arial"/>
                <w:b/>
                <w:color w:val="D9D9D9"/>
                <w:sz w:val="22"/>
                <w:szCs w:val="22"/>
                <w:lang w:val="es-CO"/>
              </w:rPr>
              <w:t>r</w:t>
            </w:r>
          </w:p>
        </w:tc>
        <w:tc>
          <w:tcPr>
            <w:tcW w:w="1520" w:type="dxa"/>
            <w:shd w:val="clear" w:color="auto" w:fill="FFFFFF"/>
            <w:vAlign w:val="center"/>
          </w:tcPr>
          <w:p w14:paraId="206C97E6" w14:textId="460362E5" w:rsidR="00812A4D" w:rsidRPr="008C2396" w:rsidRDefault="00AD6C6C" w:rsidP="000C3A88">
            <w:pPr>
              <w:rPr>
                <w:rFonts w:ascii="Arial" w:hAnsi="Arial" w:cs="Arial"/>
                <w:b/>
                <w:color w:val="D9D9D9"/>
                <w:sz w:val="22"/>
                <w:szCs w:val="22"/>
                <w:lang w:val="es-CO"/>
              </w:rPr>
            </w:pPr>
            <w:r>
              <w:rPr>
                <w:rFonts w:ascii="Arial" w:hAnsi="Arial" w:cs="Arial"/>
                <w:b/>
                <w:color w:val="D9D9D9"/>
                <w:sz w:val="22"/>
                <w:szCs w:val="22"/>
                <w:lang w:val="es-CO"/>
              </w:rPr>
              <w:t>04/04/2022</w:t>
            </w:r>
          </w:p>
        </w:tc>
        <w:tc>
          <w:tcPr>
            <w:tcW w:w="1565" w:type="dxa"/>
            <w:shd w:val="clear" w:color="auto" w:fill="FFFFFF"/>
            <w:vAlign w:val="center"/>
          </w:tcPr>
          <w:p w14:paraId="010C0D3A" w14:textId="6FC1E8BE" w:rsidR="00812A4D" w:rsidRPr="008C2396" w:rsidRDefault="00AD6C6C" w:rsidP="000C3A88">
            <w:pPr>
              <w:rPr>
                <w:rFonts w:ascii="Arial" w:hAnsi="Arial" w:cs="Arial"/>
                <w:b/>
                <w:color w:val="D9D9D9"/>
                <w:sz w:val="22"/>
                <w:szCs w:val="22"/>
                <w:lang w:val="es-CO"/>
              </w:rPr>
            </w:pPr>
            <w:r>
              <w:rPr>
                <w:rFonts w:ascii="Arial" w:hAnsi="Arial" w:cs="Arial"/>
                <w:b/>
                <w:color w:val="D9D9D9"/>
                <w:sz w:val="22"/>
                <w:szCs w:val="22"/>
                <w:lang w:val="es-CO"/>
              </w:rPr>
              <w:t>15/04/2022</w:t>
            </w:r>
          </w:p>
        </w:tc>
      </w:tr>
      <w:tr w:rsidR="00812A4D" w:rsidRPr="008C2396" w14:paraId="10AB15F2" w14:textId="77777777" w:rsidTr="00AD6C6C">
        <w:trPr>
          <w:gridAfter w:val="1"/>
          <w:wAfter w:w="1270" w:type="dxa"/>
          <w:trHeight w:val="567"/>
        </w:trPr>
        <w:tc>
          <w:tcPr>
            <w:tcW w:w="465" w:type="dxa"/>
            <w:shd w:val="clear" w:color="auto" w:fill="FFFFFF"/>
            <w:vAlign w:val="center"/>
          </w:tcPr>
          <w:p w14:paraId="5555B8AF" w14:textId="54E5D3FB"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5</w:t>
            </w:r>
          </w:p>
        </w:tc>
        <w:tc>
          <w:tcPr>
            <w:tcW w:w="1407" w:type="dxa"/>
            <w:shd w:val="clear" w:color="auto" w:fill="FFFFFF"/>
            <w:vAlign w:val="center"/>
          </w:tcPr>
          <w:p w14:paraId="549B02DD" w14:textId="74142FCA"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Test local</w:t>
            </w:r>
          </w:p>
        </w:tc>
        <w:tc>
          <w:tcPr>
            <w:tcW w:w="2694" w:type="dxa"/>
            <w:gridSpan w:val="2"/>
            <w:shd w:val="clear" w:color="auto" w:fill="FFFFFF"/>
            <w:vAlign w:val="center"/>
          </w:tcPr>
          <w:p w14:paraId="59C9CAB3" w14:textId="5A26F35C"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 xml:space="preserve">Se hacen test de la </w:t>
            </w:r>
            <w:proofErr w:type="spellStart"/>
            <w:r>
              <w:rPr>
                <w:rFonts w:ascii="Arial" w:hAnsi="Arial" w:cs="Arial"/>
                <w:b/>
                <w:color w:val="D9D9D9"/>
                <w:sz w:val="22"/>
                <w:szCs w:val="22"/>
                <w:lang w:val="es-CO"/>
              </w:rPr>
              <w:t>pagina</w:t>
            </w:r>
            <w:proofErr w:type="spellEnd"/>
            <w:r>
              <w:rPr>
                <w:rFonts w:ascii="Arial" w:hAnsi="Arial" w:cs="Arial"/>
                <w:b/>
                <w:color w:val="D9D9D9"/>
                <w:sz w:val="22"/>
                <w:szCs w:val="22"/>
                <w:lang w:val="es-CO"/>
              </w:rPr>
              <w:t xml:space="preserve"> web para que su funcionamiento sea el esperado</w:t>
            </w:r>
            <w:r w:rsidR="00495191">
              <w:rPr>
                <w:rFonts w:ascii="Arial" w:hAnsi="Arial" w:cs="Arial"/>
                <w:b/>
                <w:color w:val="D9D9D9"/>
                <w:sz w:val="22"/>
                <w:szCs w:val="22"/>
                <w:lang w:val="es-CO"/>
              </w:rPr>
              <w:t xml:space="preserve">; se puede hacer la </w:t>
            </w:r>
            <w:r>
              <w:rPr>
                <w:rFonts w:ascii="Arial" w:hAnsi="Arial" w:cs="Arial"/>
                <w:b/>
                <w:color w:val="D9D9D9"/>
                <w:sz w:val="22"/>
                <w:szCs w:val="22"/>
                <w:lang w:val="es-CO"/>
              </w:rPr>
              <w:t>corrección de posibles errores</w:t>
            </w:r>
            <w:r w:rsidR="00495191">
              <w:rPr>
                <w:rFonts w:ascii="Arial" w:hAnsi="Arial" w:cs="Arial"/>
                <w:b/>
                <w:color w:val="D9D9D9"/>
                <w:sz w:val="22"/>
                <w:szCs w:val="22"/>
                <w:lang w:val="es-CO"/>
              </w:rPr>
              <w:t xml:space="preserve"> antes del despliegue</w:t>
            </w:r>
          </w:p>
        </w:tc>
        <w:tc>
          <w:tcPr>
            <w:tcW w:w="1598" w:type="dxa"/>
            <w:gridSpan w:val="2"/>
            <w:shd w:val="clear" w:color="auto" w:fill="FFFFFF"/>
            <w:vAlign w:val="center"/>
          </w:tcPr>
          <w:p w14:paraId="2D721CE1" w14:textId="5E235D1B" w:rsidR="00812A4D" w:rsidRPr="008C2396" w:rsidRDefault="00812A4D" w:rsidP="00495191">
            <w:pPr>
              <w:rPr>
                <w:rFonts w:ascii="Arial" w:hAnsi="Arial" w:cs="Arial"/>
                <w:b/>
                <w:color w:val="D9D9D9"/>
                <w:sz w:val="22"/>
                <w:szCs w:val="22"/>
                <w:lang w:val="es-CO"/>
              </w:rPr>
            </w:pPr>
            <w:r w:rsidRPr="00E84E9E">
              <w:rPr>
                <w:rFonts w:ascii="Arial" w:hAnsi="Arial" w:cs="Arial"/>
                <w:b/>
                <w:color w:val="D9D9D9"/>
                <w:sz w:val="22"/>
                <w:szCs w:val="22"/>
                <w:lang w:val="es-CO"/>
              </w:rPr>
              <w:t>Programado</w:t>
            </w:r>
            <w:r>
              <w:rPr>
                <w:rFonts w:ascii="Arial" w:hAnsi="Arial" w:cs="Arial"/>
                <w:b/>
                <w:color w:val="D9D9D9"/>
                <w:sz w:val="22"/>
                <w:szCs w:val="22"/>
                <w:lang w:val="es-CO"/>
              </w:rPr>
              <w:t>r</w:t>
            </w:r>
          </w:p>
        </w:tc>
        <w:tc>
          <w:tcPr>
            <w:tcW w:w="1520" w:type="dxa"/>
            <w:shd w:val="clear" w:color="auto" w:fill="FFFFFF"/>
            <w:vAlign w:val="center"/>
          </w:tcPr>
          <w:p w14:paraId="0DCAB424" w14:textId="1EE05433" w:rsidR="00812A4D" w:rsidRPr="008C2396" w:rsidRDefault="00AD6C6C" w:rsidP="000C3A88">
            <w:pPr>
              <w:rPr>
                <w:rFonts w:ascii="Arial" w:hAnsi="Arial" w:cs="Arial"/>
                <w:b/>
                <w:color w:val="D9D9D9"/>
                <w:sz w:val="22"/>
                <w:szCs w:val="22"/>
                <w:lang w:val="es-CO"/>
              </w:rPr>
            </w:pPr>
            <w:r>
              <w:rPr>
                <w:rFonts w:ascii="Arial" w:hAnsi="Arial" w:cs="Arial"/>
                <w:b/>
                <w:color w:val="D9D9D9"/>
                <w:sz w:val="22"/>
                <w:szCs w:val="22"/>
                <w:lang w:val="es-CO"/>
              </w:rPr>
              <w:t>18/04/2022</w:t>
            </w:r>
          </w:p>
        </w:tc>
        <w:tc>
          <w:tcPr>
            <w:tcW w:w="1565" w:type="dxa"/>
            <w:shd w:val="clear" w:color="auto" w:fill="FFFFFF"/>
            <w:vAlign w:val="center"/>
          </w:tcPr>
          <w:p w14:paraId="346D78BC" w14:textId="7FE8D58C" w:rsidR="00812A4D" w:rsidRPr="008C2396" w:rsidRDefault="00AD6C6C" w:rsidP="000C3A88">
            <w:pPr>
              <w:rPr>
                <w:rFonts w:ascii="Arial" w:hAnsi="Arial" w:cs="Arial"/>
                <w:b/>
                <w:color w:val="D9D9D9"/>
                <w:sz w:val="22"/>
                <w:szCs w:val="22"/>
                <w:lang w:val="es-CO"/>
              </w:rPr>
            </w:pPr>
            <w:r>
              <w:rPr>
                <w:rFonts w:ascii="Arial" w:hAnsi="Arial" w:cs="Arial"/>
                <w:b/>
                <w:color w:val="D9D9D9"/>
                <w:sz w:val="22"/>
                <w:szCs w:val="22"/>
                <w:lang w:val="es-CO"/>
              </w:rPr>
              <w:t>22/04/2022</w:t>
            </w:r>
          </w:p>
        </w:tc>
      </w:tr>
      <w:tr w:rsidR="00812A4D" w:rsidRPr="008C2396" w14:paraId="71DB7B60" w14:textId="77777777" w:rsidTr="00AD6C6C">
        <w:trPr>
          <w:gridAfter w:val="1"/>
          <w:wAfter w:w="1270" w:type="dxa"/>
          <w:trHeight w:val="567"/>
        </w:trPr>
        <w:tc>
          <w:tcPr>
            <w:tcW w:w="465" w:type="dxa"/>
            <w:shd w:val="clear" w:color="auto" w:fill="FFFFFF"/>
            <w:vAlign w:val="center"/>
          </w:tcPr>
          <w:p w14:paraId="0E75A009" w14:textId="10021F13"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6</w:t>
            </w:r>
          </w:p>
        </w:tc>
        <w:tc>
          <w:tcPr>
            <w:tcW w:w="1407" w:type="dxa"/>
            <w:shd w:val="clear" w:color="auto" w:fill="FFFFFF"/>
            <w:vAlign w:val="center"/>
          </w:tcPr>
          <w:p w14:paraId="518938CF" w14:textId="02CAE48F" w:rsidR="00812A4D" w:rsidRPr="008C2396" w:rsidRDefault="00812A4D" w:rsidP="000C3A88">
            <w:pPr>
              <w:rPr>
                <w:rFonts w:ascii="Arial" w:hAnsi="Arial" w:cs="Arial"/>
                <w:b/>
                <w:color w:val="D9D9D9"/>
                <w:sz w:val="22"/>
                <w:szCs w:val="22"/>
                <w:lang w:val="es-CO"/>
              </w:rPr>
            </w:pPr>
            <w:r>
              <w:rPr>
                <w:rFonts w:ascii="Arial" w:hAnsi="Arial" w:cs="Arial"/>
                <w:b/>
                <w:color w:val="D9D9D9"/>
                <w:sz w:val="22"/>
                <w:szCs w:val="22"/>
                <w:lang w:val="es-CO"/>
              </w:rPr>
              <w:t>Despliegue</w:t>
            </w:r>
          </w:p>
        </w:tc>
        <w:tc>
          <w:tcPr>
            <w:tcW w:w="2694" w:type="dxa"/>
            <w:gridSpan w:val="2"/>
            <w:shd w:val="clear" w:color="auto" w:fill="FFFFFF"/>
            <w:vAlign w:val="center"/>
          </w:tcPr>
          <w:p w14:paraId="1855383D" w14:textId="717C7FA1" w:rsidR="00812A4D" w:rsidRPr="008C2396" w:rsidRDefault="00495191" w:rsidP="000C3A88">
            <w:pPr>
              <w:rPr>
                <w:rFonts w:ascii="Arial" w:hAnsi="Arial" w:cs="Arial"/>
                <w:b/>
                <w:color w:val="D9D9D9"/>
                <w:sz w:val="22"/>
                <w:szCs w:val="22"/>
                <w:lang w:val="es-CO"/>
              </w:rPr>
            </w:pPr>
            <w:r>
              <w:rPr>
                <w:rFonts w:ascii="Arial" w:hAnsi="Arial" w:cs="Arial"/>
                <w:b/>
                <w:color w:val="D9D9D9"/>
                <w:sz w:val="22"/>
                <w:szCs w:val="22"/>
                <w:lang w:val="es-CO"/>
              </w:rPr>
              <w:t xml:space="preserve">Una vez pasados todos los test, la </w:t>
            </w:r>
            <w:proofErr w:type="spellStart"/>
            <w:r>
              <w:rPr>
                <w:rFonts w:ascii="Arial" w:hAnsi="Arial" w:cs="Arial"/>
                <w:b/>
                <w:color w:val="D9D9D9"/>
                <w:sz w:val="22"/>
                <w:szCs w:val="22"/>
                <w:lang w:val="es-CO"/>
              </w:rPr>
              <w:t>pagina</w:t>
            </w:r>
            <w:proofErr w:type="spellEnd"/>
            <w:r>
              <w:rPr>
                <w:rFonts w:ascii="Arial" w:hAnsi="Arial" w:cs="Arial"/>
                <w:b/>
                <w:color w:val="D9D9D9"/>
                <w:sz w:val="22"/>
                <w:szCs w:val="22"/>
                <w:lang w:val="es-CO"/>
              </w:rPr>
              <w:t xml:space="preserve"> será subida al hosting, para que sea visible de forma publica mediante el dominio del cliente</w:t>
            </w:r>
          </w:p>
        </w:tc>
        <w:tc>
          <w:tcPr>
            <w:tcW w:w="1598" w:type="dxa"/>
            <w:gridSpan w:val="2"/>
            <w:shd w:val="clear" w:color="auto" w:fill="FFFFFF"/>
            <w:vAlign w:val="center"/>
          </w:tcPr>
          <w:p w14:paraId="185B4A3D" w14:textId="7701EBE5" w:rsidR="00812A4D" w:rsidRPr="008C2396" w:rsidRDefault="00812A4D" w:rsidP="00495191">
            <w:pPr>
              <w:rPr>
                <w:rFonts w:ascii="Arial" w:hAnsi="Arial" w:cs="Arial"/>
                <w:b/>
                <w:color w:val="D9D9D9"/>
                <w:sz w:val="22"/>
                <w:szCs w:val="22"/>
                <w:lang w:val="es-CO"/>
              </w:rPr>
            </w:pPr>
            <w:r w:rsidRPr="00E84E9E">
              <w:rPr>
                <w:rFonts w:ascii="Arial" w:hAnsi="Arial" w:cs="Arial"/>
                <w:b/>
                <w:color w:val="D9D9D9"/>
                <w:sz w:val="22"/>
                <w:szCs w:val="22"/>
                <w:lang w:val="es-CO"/>
              </w:rPr>
              <w:t>Programado</w:t>
            </w:r>
          </w:p>
        </w:tc>
        <w:tc>
          <w:tcPr>
            <w:tcW w:w="1520" w:type="dxa"/>
            <w:shd w:val="clear" w:color="auto" w:fill="FFFFFF"/>
            <w:vAlign w:val="center"/>
          </w:tcPr>
          <w:p w14:paraId="013BC3FB" w14:textId="452D1AD8" w:rsidR="00812A4D" w:rsidRPr="008C2396" w:rsidRDefault="00AD6C6C" w:rsidP="000C3A88">
            <w:pPr>
              <w:rPr>
                <w:rFonts w:ascii="Arial" w:hAnsi="Arial" w:cs="Arial"/>
                <w:b/>
                <w:color w:val="D9D9D9"/>
                <w:sz w:val="22"/>
                <w:szCs w:val="22"/>
                <w:lang w:val="es-CO"/>
              </w:rPr>
            </w:pPr>
            <w:r>
              <w:rPr>
                <w:rFonts w:ascii="Arial" w:hAnsi="Arial" w:cs="Arial"/>
                <w:b/>
                <w:color w:val="D9D9D9"/>
                <w:sz w:val="22"/>
                <w:szCs w:val="22"/>
                <w:lang w:val="es-CO"/>
              </w:rPr>
              <w:t>25/04/2022</w:t>
            </w:r>
          </w:p>
        </w:tc>
        <w:tc>
          <w:tcPr>
            <w:tcW w:w="1565" w:type="dxa"/>
            <w:shd w:val="clear" w:color="auto" w:fill="FFFFFF"/>
            <w:vAlign w:val="center"/>
          </w:tcPr>
          <w:p w14:paraId="6CDA220A" w14:textId="487CC4F7" w:rsidR="00812A4D" w:rsidRPr="008C2396" w:rsidRDefault="00AD6C6C" w:rsidP="000C3A88">
            <w:pPr>
              <w:rPr>
                <w:rFonts w:ascii="Arial" w:hAnsi="Arial" w:cs="Arial"/>
                <w:b/>
                <w:color w:val="D9D9D9"/>
                <w:sz w:val="22"/>
                <w:szCs w:val="22"/>
                <w:lang w:val="es-CO"/>
              </w:rPr>
            </w:pPr>
            <w:r>
              <w:rPr>
                <w:rFonts w:ascii="Arial" w:hAnsi="Arial" w:cs="Arial"/>
                <w:b/>
                <w:color w:val="D9D9D9"/>
                <w:sz w:val="22"/>
                <w:szCs w:val="22"/>
                <w:lang w:val="es-CO"/>
              </w:rPr>
              <w:t>29/04/2022</w:t>
            </w:r>
          </w:p>
        </w:tc>
      </w:tr>
      <w:tr w:rsidR="00000745" w:rsidRPr="008C2396" w14:paraId="3986B30D" w14:textId="77777777" w:rsidTr="00812A4D">
        <w:trPr>
          <w:trHeight w:val="182"/>
        </w:trPr>
        <w:tc>
          <w:tcPr>
            <w:tcW w:w="10519" w:type="dxa"/>
            <w:gridSpan w:val="9"/>
            <w:shd w:val="clear" w:color="auto" w:fill="A50021"/>
            <w:vAlign w:val="center"/>
          </w:tcPr>
          <w:p w14:paraId="0C1916A7"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7D132B0" w14:textId="77777777" w:rsidTr="00812A4D">
        <w:trPr>
          <w:trHeight w:val="2260"/>
        </w:trPr>
        <w:tc>
          <w:tcPr>
            <w:tcW w:w="10519" w:type="dxa"/>
            <w:gridSpan w:val="9"/>
            <w:shd w:val="clear" w:color="auto" w:fill="FFFFFF"/>
            <w:vAlign w:val="center"/>
          </w:tcPr>
          <w:p w14:paraId="7F8FBDE7" w14:textId="0F3A33AF" w:rsidR="00B66554" w:rsidRPr="008C2396" w:rsidRDefault="00F11C5F" w:rsidP="00D76FAB">
            <w:pPr>
              <w:rPr>
                <w:rFonts w:ascii="Arial" w:hAnsi="Arial" w:cs="Arial"/>
                <w:noProof/>
              </w:rPr>
            </w:pPr>
            <w:r w:rsidRPr="008C2396">
              <w:rPr>
                <w:rFonts w:ascii="Arial" w:hAnsi="Arial" w:cs="Arial"/>
                <w:noProof/>
              </w:rPr>
              <w:drawing>
                <wp:inline distT="0" distB="0" distL="0" distR="0" wp14:anchorId="10F26745" wp14:editId="11BCB360">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14:paraId="4875525C" w14:textId="77777777" w:rsidR="00C82ABF" w:rsidRPr="008C2396" w:rsidRDefault="00C82ABF" w:rsidP="00D76FAB">
            <w:pPr>
              <w:rPr>
                <w:rFonts w:ascii="Arial" w:hAnsi="Arial" w:cs="Arial"/>
                <w:noProof/>
              </w:rPr>
            </w:pPr>
          </w:p>
          <w:p w14:paraId="57E56E9C" w14:textId="77777777" w:rsidR="00C82ABF" w:rsidRPr="008C2396" w:rsidRDefault="00C82ABF" w:rsidP="00D76FAB">
            <w:pPr>
              <w:rPr>
                <w:rFonts w:ascii="Arial" w:hAnsi="Arial" w:cs="Arial"/>
                <w:b/>
                <w:sz w:val="22"/>
                <w:szCs w:val="22"/>
              </w:rPr>
            </w:pPr>
          </w:p>
        </w:tc>
      </w:tr>
    </w:tbl>
    <w:p w14:paraId="4F923F83" w14:textId="77777777" w:rsidR="00EE35D9" w:rsidRPr="008C2396" w:rsidRDefault="00EE35D9" w:rsidP="00CF1DBE">
      <w:pPr>
        <w:jc w:val="both"/>
        <w:rPr>
          <w:rFonts w:ascii="Arial" w:hAnsi="Arial" w:cs="Arial"/>
          <w:b/>
          <w:sz w:val="22"/>
        </w:rPr>
      </w:pPr>
    </w:p>
    <w:p w14:paraId="389B598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3AC79C0A" w14:textId="77777777" w:rsidR="000C0F24" w:rsidRPr="008C2396" w:rsidRDefault="000C0F24" w:rsidP="00CF1DBE">
      <w:pPr>
        <w:jc w:val="both"/>
        <w:rPr>
          <w:rFonts w:ascii="Arial" w:hAnsi="Arial" w:cs="Arial"/>
        </w:rPr>
      </w:pPr>
    </w:p>
    <w:p w14:paraId="16BA045A"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2552"/>
        <w:gridCol w:w="1854"/>
        <w:gridCol w:w="2511"/>
      </w:tblGrid>
      <w:tr w:rsidR="0017645A" w:rsidRPr="008C2396" w14:paraId="1364D7DE" w14:textId="77777777" w:rsidTr="00240E93">
        <w:tc>
          <w:tcPr>
            <w:tcW w:w="3573" w:type="dxa"/>
            <w:shd w:val="clear" w:color="auto" w:fill="A6A6A6"/>
          </w:tcPr>
          <w:p w14:paraId="7945A691"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552" w:type="dxa"/>
            <w:shd w:val="clear" w:color="auto" w:fill="A6A6A6"/>
          </w:tcPr>
          <w:p w14:paraId="0013F986"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854" w:type="dxa"/>
            <w:shd w:val="clear" w:color="auto" w:fill="A6A6A6"/>
          </w:tcPr>
          <w:p w14:paraId="19582C13"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69F96B0"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240E93" w:rsidRPr="008C2396" w14:paraId="543B7313" w14:textId="77777777" w:rsidTr="00240E93">
        <w:tc>
          <w:tcPr>
            <w:tcW w:w="3573" w:type="dxa"/>
            <w:shd w:val="clear" w:color="auto" w:fill="auto"/>
          </w:tcPr>
          <w:p w14:paraId="1EBA1F91" w14:textId="7B8A107F"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Ángel N. N.</w:t>
            </w:r>
          </w:p>
        </w:tc>
        <w:tc>
          <w:tcPr>
            <w:tcW w:w="2552" w:type="dxa"/>
            <w:shd w:val="clear" w:color="auto" w:fill="auto"/>
          </w:tcPr>
          <w:p w14:paraId="6559AED4" w14:textId="34D0FE79"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Despacho </w:t>
            </w:r>
            <w:proofErr w:type="spellStart"/>
            <w:r>
              <w:rPr>
                <w:rFonts w:ascii="Arial" w:hAnsi="Arial" w:cs="Arial"/>
                <w:b/>
                <w:bCs/>
                <w:sz w:val="22"/>
                <w:szCs w:val="22"/>
              </w:rPr>
              <w:t>Fortun</w:t>
            </w:r>
            <w:proofErr w:type="spellEnd"/>
          </w:p>
        </w:tc>
        <w:tc>
          <w:tcPr>
            <w:tcW w:w="1854" w:type="dxa"/>
            <w:shd w:val="clear" w:color="auto" w:fill="auto"/>
          </w:tcPr>
          <w:p w14:paraId="3C94DAD9" w14:textId="50BF43AB"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555-555-5555</w:t>
            </w:r>
          </w:p>
        </w:tc>
        <w:tc>
          <w:tcPr>
            <w:tcW w:w="2511" w:type="dxa"/>
            <w:shd w:val="clear" w:color="auto" w:fill="auto"/>
          </w:tcPr>
          <w:p w14:paraId="359C9CE3" w14:textId="77777777"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p>
        </w:tc>
      </w:tr>
      <w:tr w:rsidR="00240E93" w:rsidRPr="008C2396" w14:paraId="353B4238" w14:textId="77777777" w:rsidTr="00240E93">
        <w:tc>
          <w:tcPr>
            <w:tcW w:w="3573" w:type="dxa"/>
            <w:shd w:val="clear" w:color="auto" w:fill="auto"/>
          </w:tcPr>
          <w:p w14:paraId="07BA8C1A" w14:textId="5493DD8C"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David Malpica González</w:t>
            </w:r>
          </w:p>
        </w:tc>
        <w:tc>
          <w:tcPr>
            <w:tcW w:w="2552" w:type="dxa"/>
            <w:shd w:val="clear" w:color="auto" w:fill="auto"/>
          </w:tcPr>
          <w:p w14:paraId="1A9D8003" w14:textId="47A72950"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OTI</w:t>
            </w:r>
            <w:proofErr w:type="spellEnd"/>
          </w:p>
        </w:tc>
        <w:tc>
          <w:tcPr>
            <w:tcW w:w="1854" w:type="dxa"/>
            <w:shd w:val="clear" w:color="auto" w:fill="auto"/>
          </w:tcPr>
          <w:p w14:paraId="2744C045" w14:textId="72E8B9A7"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722-222-2222</w:t>
            </w:r>
          </w:p>
        </w:tc>
        <w:tc>
          <w:tcPr>
            <w:tcW w:w="2511" w:type="dxa"/>
            <w:shd w:val="clear" w:color="auto" w:fill="auto"/>
          </w:tcPr>
          <w:p w14:paraId="1390CDFE" w14:textId="77777777" w:rsidR="00240E93" w:rsidRPr="008C2396" w:rsidRDefault="00240E93" w:rsidP="00240E93">
            <w:pPr>
              <w:pStyle w:val="Piedepgina"/>
              <w:tabs>
                <w:tab w:val="clear" w:pos="4252"/>
                <w:tab w:val="clear" w:pos="8504"/>
              </w:tabs>
              <w:spacing w:line="360" w:lineRule="auto"/>
              <w:jc w:val="both"/>
              <w:rPr>
                <w:rFonts w:ascii="Arial" w:hAnsi="Arial" w:cs="Arial"/>
                <w:b/>
                <w:bCs/>
                <w:sz w:val="22"/>
                <w:szCs w:val="22"/>
              </w:rPr>
            </w:pPr>
          </w:p>
        </w:tc>
      </w:tr>
      <w:tr w:rsidR="0017645A" w:rsidRPr="008C2396" w14:paraId="557946EC" w14:textId="77777777" w:rsidTr="00240E93">
        <w:tc>
          <w:tcPr>
            <w:tcW w:w="3573" w:type="dxa"/>
            <w:shd w:val="clear" w:color="auto" w:fill="auto"/>
          </w:tcPr>
          <w:p w14:paraId="3D6839FB" w14:textId="6CB1C972" w:rsidR="0017645A" w:rsidRPr="008C2396" w:rsidRDefault="00240E93"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Jimena C. G.</w:t>
            </w:r>
          </w:p>
        </w:tc>
        <w:tc>
          <w:tcPr>
            <w:tcW w:w="2552" w:type="dxa"/>
            <w:shd w:val="clear" w:color="auto" w:fill="auto"/>
          </w:tcPr>
          <w:p w14:paraId="628531A4" w14:textId="246AA782" w:rsidR="0017645A" w:rsidRPr="008C2396" w:rsidRDefault="00240E93"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OTI</w:t>
            </w:r>
            <w:proofErr w:type="spellEnd"/>
            <w:r>
              <w:rPr>
                <w:rFonts w:ascii="Arial" w:hAnsi="Arial" w:cs="Arial"/>
                <w:b/>
                <w:bCs/>
                <w:sz w:val="22"/>
                <w:szCs w:val="22"/>
              </w:rPr>
              <w:t xml:space="preserve"> </w:t>
            </w:r>
          </w:p>
        </w:tc>
        <w:tc>
          <w:tcPr>
            <w:tcW w:w="1854" w:type="dxa"/>
            <w:shd w:val="clear" w:color="auto" w:fill="auto"/>
          </w:tcPr>
          <w:p w14:paraId="2ACE4A27" w14:textId="0665FC2C" w:rsidR="0017645A" w:rsidRPr="008C2396" w:rsidRDefault="00240E93"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722-333-3333</w:t>
            </w:r>
          </w:p>
        </w:tc>
        <w:tc>
          <w:tcPr>
            <w:tcW w:w="2511" w:type="dxa"/>
            <w:shd w:val="clear" w:color="auto" w:fill="auto"/>
          </w:tcPr>
          <w:p w14:paraId="46FF916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49B23094" w14:textId="77777777" w:rsidR="00F86C39" w:rsidRPr="008C2396" w:rsidRDefault="00F86C39" w:rsidP="00F86C39">
      <w:pPr>
        <w:ind w:left="720"/>
        <w:rPr>
          <w:rFonts w:ascii="Arial" w:hAnsi="Arial" w:cs="Arial"/>
          <w:b/>
          <w:sz w:val="28"/>
          <w:szCs w:val="28"/>
        </w:rPr>
      </w:pPr>
    </w:p>
    <w:p w14:paraId="53FE71FC" w14:textId="77777777" w:rsidR="00F86C39" w:rsidRPr="008C2396" w:rsidRDefault="00F86C39" w:rsidP="00F86C39">
      <w:pPr>
        <w:ind w:left="720"/>
        <w:rPr>
          <w:rFonts w:ascii="Arial" w:hAnsi="Arial" w:cs="Arial"/>
          <w:b/>
          <w:sz w:val="28"/>
          <w:szCs w:val="28"/>
        </w:rPr>
      </w:pPr>
    </w:p>
    <w:p w14:paraId="6367B0AE" w14:textId="77777777" w:rsidR="00503D08" w:rsidRPr="008C2396" w:rsidRDefault="00503D08" w:rsidP="00F86C39">
      <w:pPr>
        <w:ind w:left="720"/>
        <w:rPr>
          <w:rFonts w:ascii="Arial" w:hAnsi="Arial" w:cs="Arial"/>
          <w:b/>
          <w:sz w:val="28"/>
          <w:szCs w:val="28"/>
        </w:rPr>
      </w:pPr>
    </w:p>
    <w:p w14:paraId="1BF1DEC7" w14:textId="77777777" w:rsidR="00503D08" w:rsidRPr="008C2396" w:rsidRDefault="00503D08" w:rsidP="00F86C39">
      <w:pPr>
        <w:ind w:left="720"/>
        <w:rPr>
          <w:rFonts w:ascii="Arial" w:hAnsi="Arial" w:cs="Arial"/>
          <w:b/>
          <w:sz w:val="28"/>
          <w:szCs w:val="28"/>
        </w:rPr>
      </w:pPr>
    </w:p>
    <w:p w14:paraId="3752CEA9" w14:textId="77777777" w:rsidR="00503D08" w:rsidRPr="008C2396" w:rsidRDefault="00503D08" w:rsidP="00240E93">
      <w:pPr>
        <w:rPr>
          <w:rFonts w:ascii="Arial" w:hAnsi="Arial" w:cs="Arial"/>
          <w:b/>
          <w:sz w:val="28"/>
          <w:szCs w:val="28"/>
        </w:rPr>
      </w:pPr>
    </w:p>
    <w:p w14:paraId="7ECEEB2E"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63212FFB" w14:textId="77777777" w:rsidR="00137683" w:rsidRPr="008C2396" w:rsidRDefault="00137683" w:rsidP="00137683">
      <w:pPr>
        <w:rPr>
          <w:rFonts w:ascii="Arial" w:hAnsi="Arial" w:cs="Arial"/>
          <w:lang w:val="es-ES_tradnl" w:eastAsia="en-US"/>
        </w:rPr>
      </w:pPr>
    </w:p>
    <w:p w14:paraId="0B3A9C29"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127"/>
        <w:gridCol w:w="443"/>
        <w:gridCol w:w="2126"/>
        <w:gridCol w:w="2664"/>
      </w:tblGrid>
      <w:tr w:rsidR="00AE4D25" w:rsidRPr="008C2396" w14:paraId="35BB7320" w14:textId="77777777" w:rsidTr="004627A3">
        <w:trPr>
          <w:trHeight w:val="182"/>
        </w:trPr>
        <w:tc>
          <w:tcPr>
            <w:tcW w:w="10490" w:type="dxa"/>
            <w:gridSpan w:val="8"/>
            <w:shd w:val="clear" w:color="auto" w:fill="A50021"/>
          </w:tcPr>
          <w:p w14:paraId="62857A8E"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6A963FF" w14:textId="77777777" w:rsidTr="005D0764">
        <w:trPr>
          <w:trHeight w:val="182"/>
        </w:trPr>
        <w:tc>
          <w:tcPr>
            <w:tcW w:w="1418" w:type="dxa"/>
            <w:gridSpan w:val="2"/>
            <w:shd w:val="clear" w:color="auto" w:fill="auto"/>
          </w:tcPr>
          <w:p w14:paraId="733C6EC9"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7072FEE4" w14:textId="3E3C073A" w:rsidR="005D0764" w:rsidRPr="008C2396" w:rsidRDefault="007442F0" w:rsidP="005D0764">
            <w:pPr>
              <w:jc w:val="both"/>
              <w:rPr>
                <w:rFonts w:ascii="Arial" w:hAnsi="Arial" w:cs="Arial"/>
                <w:b/>
                <w:sz w:val="22"/>
                <w:szCs w:val="22"/>
              </w:rPr>
            </w:pPr>
            <w:r>
              <w:rPr>
                <w:rFonts w:ascii="Arial" w:hAnsi="Arial" w:cs="Arial"/>
                <w:b/>
                <w:sz w:val="22"/>
                <w:szCs w:val="22"/>
              </w:rPr>
              <w:t>1</w:t>
            </w:r>
          </w:p>
        </w:tc>
      </w:tr>
      <w:tr w:rsidR="005D0764" w:rsidRPr="008C2396" w14:paraId="11CA975E" w14:textId="77777777" w:rsidTr="005D0764">
        <w:trPr>
          <w:trHeight w:val="182"/>
        </w:trPr>
        <w:tc>
          <w:tcPr>
            <w:tcW w:w="1418" w:type="dxa"/>
            <w:gridSpan w:val="2"/>
            <w:shd w:val="clear" w:color="auto" w:fill="auto"/>
          </w:tcPr>
          <w:p w14:paraId="2B6DE828"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32701B0D"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37A93A0F" w14:textId="77777777" w:rsidTr="005D0764">
        <w:trPr>
          <w:trHeight w:val="182"/>
        </w:trPr>
        <w:tc>
          <w:tcPr>
            <w:tcW w:w="1418" w:type="dxa"/>
            <w:gridSpan w:val="2"/>
            <w:shd w:val="clear" w:color="auto" w:fill="auto"/>
          </w:tcPr>
          <w:p w14:paraId="241DBC3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23CAD710" w14:textId="04EF47F7" w:rsidR="005D0764" w:rsidRPr="008C2396" w:rsidRDefault="00E3466B" w:rsidP="005D0764">
            <w:pPr>
              <w:jc w:val="both"/>
              <w:rPr>
                <w:rFonts w:ascii="Arial" w:hAnsi="Arial" w:cs="Arial"/>
                <w:b/>
                <w:sz w:val="22"/>
                <w:szCs w:val="22"/>
              </w:rPr>
            </w:pPr>
            <w:r>
              <w:rPr>
                <w:rFonts w:ascii="Arial" w:hAnsi="Arial" w:cs="Arial"/>
                <w:color w:val="BFBFBF"/>
                <w:sz w:val="22"/>
                <w:szCs w:val="22"/>
              </w:rPr>
              <w:t>01</w:t>
            </w:r>
            <w:r w:rsidR="005D0764" w:rsidRPr="008C2396">
              <w:rPr>
                <w:rFonts w:ascii="Arial" w:hAnsi="Arial" w:cs="Arial"/>
                <w:color w:val="BFBFBF"/>
                <w:sz w:val="22"/>
                <w:szCs w:val="22"/>
              </w:rPr>
              <w:t>/</w:t>
            </w:r>
            <w:r>
              <w:rPr>
                <w:rFonts w:ascii="Arial" w:hAnsi="Arial" w:cs="Arial"/>
                <w:color w:val="BFBFBF"/>
                <w:sz w:val="22"/>
                <w:szCs w:val="22"/>
              </w:rPr>
              <w:t>03</w:t>
            </w:r>
            <w:r w:rsidR="005D0764" w:rsidRPr="008C2396">
              <w:rPr>
                <w:rFonts w:ascii="Arial" w:hAnsi="Arial" w:cs="Arial"/>
                <w:color w:val="BFBFBF"/>
                <w:sz w:val="22"/>
                <w:szCs w:val="22"/>
              </w:rPr>
              <w:t>/</w:t>
            </w:r>
            <w:r>
              <w:rPr>
                <w:rFonts w:ascii="Arial" w:hAnsi="Arial" w:cs="Arial"/>
                <w:color w:val="BFBFBF"/>
                <w:sz w:val="22"/>
                <w:szCs w:val="22"/>
              </w:rPr>
              <w:t>2022</w:t>
            </w:r>
          </w:p>
        </w:tc>
      </w:tr>
      <w:tr w:rsidR="005D0764" w:rsidRPr="008C2396" w14:paraId="2C4730CF" w14:textId="77777777" w:rsidTr="005D0764">
        <w:trPr>
          <w:trHeight w:val="182"/>
        </w:trPr>
        <w:tc>
          <w:tcPr>
            <w:tcW w:w="1418" w:type="dxa"/>
            <w:gridSpan w:val="2"/>
            <w:shd w:val="clear" w:color="auto" w:fill="auto"/>
          </w:tcPr>
          <w:p w14:paraId="72252298"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15AD168F"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1F02A918" w14:textId="77777777" w:rsidTr="004627A3">
        <w:trPr>
          <w:trHeight w:val="182"/>
        </w:trPr>
        <w:tc>
          <w:tcPr>
            <w:tcW w:w="10490" w:type="dxa"/>
            <w:gridSpan w:val="8"/>
            <w:shd w:val="clear" w:color="auto" w:fill="A50021"/>
          </w:tcPr>
          <w:p w14:paraId="42284C44"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7D5EC112" w14:textId="77777777" w:rsidTr="004627A3">
        <w:trPr>
          <w:trHeight w:val="1406"/>
        </w:trPr>
        <w:tc>
          <w:tcPr>
            <w:tcW w:w="10490" w:type="dxa"/>
            <w:gridSpan w:val="8"/>
            <w:shd w:val="clear" w:color="auto" w:fill="FFFFFF"/>
          </w:tcPr>
          <w:p w14:paraId="202D1A82" w14:textId="6C05416B" w:rsidR="00137683" w:rsidRPr="008C2396" w:rsidRDefault="007442F0" w:rsidP="004627A3">
            <w:pPr>
              <w:rPr>
                <w:rFonts w:ascii="Arial" w:hAnsi="Arial" w:cs="Arial"/>
                <w:color w:val="A6A6A6"/>
                <w:sz w:val="22"/>
                <w:szCs w:val="22"/>
              </w:rPr>
            </w:pPr>
            <w:r>
              <w:rPr>
                <w:rFonts w:ascii="Arial" w:hAnsi="Arial" w:cs="Arial"/>
                <w:color w:val="A6A6A6"/>
                <w:sz w:val="22"/>
                <w:szCs w:val="22"/>
              </w:rPr>
              <w:t xml:space="preserve">Quiero un sistema que me permita mandar mi solicitud de demanda a un abogado, que le de seguimiento de forma </w:t>
            </w:r>
            <w:r w:rsidR="00082C21">
              <w:rPr>
                <w:rFonts w:ascii="Arial" w:hAnsi="Arial" w:cs="Arial"/>
                <w:color w:val="A6A6A6"/>
                <w:sz w:val="22"/>
                <w:szCs w:val="22"/>
              </w:rPr>
              <w:t>eficaz y con un seguimiento mediante mi correo electrónico, que sea capaz de ver todo el proceso en mi teléfono y pueda pagar sin la necesidad de ir a un banco.</w:t>
            </w:r>
          </w:p>
        </w:tc>
      </w:tr>
      <w:tr w:rsidR="00AE4D25" w:rsidRPr="008C2396" w14:paraId="2656C758" w14:textId="77777777" w:rsidTr="004627A3">
        <w:trPr>
          <w:trHeight w:val="182"/>
        </w:trPr>
        <w:tc>
          <w:tcPr>
            <w:tcW w:w="10490" w:type="dxa"/>
            <w:gridSpan w:val="8"/>
            <w:shd w:val="clear" w:color="auto" w:fill="A50021"/>
          </w:tcPr>
          <w:p w14:paraId="3721CA33"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0EE517D" w14:textId="77777777" w:rsidTr="00AE4D25">
        <w:trPr>
          <w:trHeight w:val="1406"/>
        </w:trPr>
        <w:tc>
          <w:tcPr>
            <w:tcW w:w="10490" w:type="dxa"/>
            <w:gridSpan w:val="8"/>
            <w:shd w:val="clear" w:color="auto" w:fill="FFFFFF"/>
          </w:tcPr>
          <w:p w14:paraId="110D2919" w14:textId="43EEC216" w:rsidR="00AE4D25" w:rsidRPr="008C2396" w:rsidRDefault="00D22C2B" w:rsidP="004627A3">
            <w:pPr>
              <w:rPr>
                <w:rFonts w:ascii="Arial" w:hAnsi="Arial" w:cs="Arial"/>
                <w:color w:val="A6A6A6"/>
                <w:sz w:val="22"/>
                <w:szCs w:val="22"/>
              </w:rPr>
            </w:pPr>
            <w:r>
              <w:rPr>
                <w:rFonts w:ascii="Arial" w:hAnsi="Arial" w:cs="Arial"/>
                <w:color w:val="A6A6A6"/>
                <w:sz w:val="22"/>
                <w:szCs w:val="22"/>
              </w:rPr>
              <w:t xml:space="preserve">El sistema me permitirá ahorrar tiempo de traslado, tiempo de espera y </w:t>
            </w:r>
            <w:r w:rsidR="002076E4">
              <w:rPr>
                <w:rFonts w:ascii="Arial" w:hAnsi="Arial" w:cs="Arial"/>
                <w:color w:val="A6A6A6"/>
                <w:sz w:val="22"/>
                <w:szCs w:val="22"/>
              </w:rPr>
              <w:t xml:space="preserve">disminuir los gastos que conlleve ir hasta el despacho cuantas veces sea necesario, y </w:t>
            </w:r>
            <w:r w:rsidR="00771536">
              <w:rPr>
                <w:rFonts w:ascii="Arial" w:hAnsi="Arial" w:cs="Arial"/>
                <w:color w:val="A6A6A6"/>
                <w:sz w:val="22"/>
                <w:szCs w:val="22"/>
              </w:rPr>
              <w:t>seguir las actualizaciones de mi caso desde cualquier dispositivo.</w:t>
            </w:r>
          </w:p>
        </w:tc>
      </w:tr>
      <w:tr w:rsidR="004205AA" w:rsidRPr="008C2396" w14:paraId="02055E03" w14:textId="77777777" w:rsidTr="004627A3">
        <w:trPr>
          <w:trHeight w:val="182"/>
        </w:trPr>
        <w:tc>
          <w:tcPr>
            <w:tcW w:w="10490" w:type="dxa"/>
            <w:gridSpan w:val="8"/>
            <w:shd w:val="clear" w:color="auto" w:fill="A50021"/>
          </w:tcPr>
          <w:p w14:paraId="11B90519"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677DC2DF" w14:textId="77777777" w:rsidTr="005D0764">
        <w:trPr>
          <w:trHeight w:val="182"/>
        </w:trPr>
        <w:tc>
          <w:tcPr>
            <w:tcW w:w="737" w:type="dxa"/>
            <w:shd w:val="clear" w:color="auto" w:fill="A6A6A6"/>
          </w:tcPr>
          <w:p w14:paraId="22F448F9"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10A02E90"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2"/>
            <w:shd w:val="clear" w:color="auto" w:fill="A6A6A6"/>
          </w:tcPr>
          <w:p w14:paraId="6C26F3F8"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3"/>
            <w:shd w:val="clear" w:color="auto" w:fill="A6A6A6"/>
          </w:tcPr>
          <w:p w14:paraId="2D6A70F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6ED8FC6B" w14:textId="77777777" w:rsidTr="005D0764">
        <w:trPr>
          <w:trHeight w:val="1686"/>
        </w:trPr>
        <w:tc>
          <w:tcPr>
            <w:tcW w:w="737" w:type="dxa"/>
            <w:shd w:val="clear" w:color="auto" w:fill="FFFFFF"/>
          </w:tcPr>
          <w:p w14:paraId="5EA9D5DA" w14:textId="1569CA4F"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lastRenderedPageBreak/>
              <w:t>1</w:t>
            </w:r>
          </w:p>
        </w:tc>
        <w:tc>
          <w:tcPr>
            <w:tcW w:w="1949" w:type="dxa"/>
            <w:gridSpan w:val="2"/>
            <w:shd w:val="clear" w:color="auto" w:fill="FFFFFF"/>
          </w:tcPr>
          <w:p w14:paraId="5FD51AF4" w14:textId="5A3B1CD4" w:rsidR="00097052" w:rsidRPr="008C2396" w:rsidRDefault="00026FC3" w:rsidP="00CE0EC8">
            <w:pPr>
              <w:rPr>
                <w:rFonts w:ascii="Arial" w:hAnsi="Arial" w:cs="Arial"/>
                <w:color w:val="A6A6A6"/>
                <w:sz w:val="22"/>
                <w:szCs w:val="22"/>
              </w:rPr>
            </w:pPr>
            <w:r>
              <w:rPr>
                <w:rFonts w:ascii="Arial" w:hAnsi="Arial" w:cs="Arial"/>
                <w:color w:val="A6A6A6"/>
                <w:sz w:val="22"/>
                <w:szCs w:val="22"/>
              </w:rPr>
              <w:t>Formulario de registro</w:t>
            </w:r>
          </w:p>
        </w:tc>
        <w:tc>
          <w:tcPr>
            <w:tcW w:w="2571" w:type="dxa"/>
            <w:gridSpan w:val="2"/>
            <w:shd w:val="clear" w:color="auto" w:fill="FFFFFF"/>
          </w:tcPr>
          <w:p w14:paraId="27054F76" w14:textId="127B8F21" w:rsidR="00097052" w:rsidRPr="008C2396" w:rsidRDefault="00805A79" w:rsidP="00E56DEC">
            <w:pPr>
              <w:jc w:val="both"/>
              <w:rPr>
                <w:rFonts w:ascii="Arial" w:hAnsi="Arial" w:cs="Arial"/>
                <w:color w:val="A6A6A6"/>
                <w:sz w:val="22"/>
                <w:szCs w:val="22"/>
              </w:rPr>
            </w:pPr>
            <w:r>
              <w:rPr>
                <w:rFonts w:ascii="Arial" w:hAnsi="Arial" w:cs="Arial"/>
                <w:color w:val="A6A6A6"/>
                <w:sz w:val="22"/>
                <w:szCs w:val="22"/>
              </w:rPr>
              <w:t xml:space="preserve">El </w:t>
            </w:r>
            <w:r w:rsidR="005C3C95">
              <w:rPr>
                <w:rFonts w:ascii="Arial" w:hAnsi="Arial" w:cs="Arial"/>
                <w:color w:val="A6A6A6"/>
                <w:sz w:val="22"/>
                <w:szCs w:val="22"/>
              </w:rPr>
              <w:t>usuario</w:t>
            </w:r>
            <w:r>
              <w:rPr>
                <w:rFonts w:ascii="Arial" w:hAnsi="Arial" w:cs="Arial"/>
                <w:color w:val="A6A6A6"/>
                <w:sz w:val="22"/>
                <w:szCs w:val="22"/>
              </w:rPr>
              <w:t xml:space="preserve"> </w:t>
            </w:r>
            <w:r w:rsidR="005738D5">
              <w:rPr>
                <w:rFonts w:ascii="Arial" w:hAnsi="Arial" w:cs="Arial"/>
                <w:color w:val="A6A6A6"/>
                <w:sz w:val="22"/>
                <w:szCs w:val="22"/>
              </w:rPr>
              <w:t>creará</w:t>
            </w:r>
            <w:r>
              <w:rPr>
                <w:rFonts w:ascii="Arial" w:hAnsi="Arial" w:cs="Arial"/>
                <w:color w:val="A6A6A6"/>
                <w:sz w:val="22"/>
                <w:szCs w:val="22"/>
              </w:rPr>
              <w:t xml:space="preserve"> una cuenta en la pagina web, que le dará acceso a</w:t>
            </w:r>
            <w:r w:rsidR="005738D5">
              <w:rPr>
                <w:rFonts w:ascii="Arial" w:hAnsi="Arial" w:cs="Arial"/>
                <w:color w:val="A6A6A6"/>
                <w:sz w:val="22"/>
                <w:szCs w:val="22"/>
              </w:rPr>
              <w:t xml:space="preserve"> la información del despacho con </w:t>
            </w:r>
          </w:p>
        </w:tc>
        <w:tc>
          <w:tcPr>
            <w:tcW w:w="5233" w:type="dxa"/>
            <w:gridSpan w:val="3"/>
            <w:shd w:val="clear" w:color="auto" w:fill="FFFFFF"/>
          </w:tcPr>
          <w:p w14:paraId="63B34132" w14:textId="2E695C01" w:rsidR="00097052" w:rsidRPr="008C2396" w:rsidRDefault="005738D5" w:rsidP="006D1559">
            <w:pPr>
              <w:jc w:val="both"/>
              <w:rPr>
                <w:rFonts w:ascii="Arial" w:hAnsi="Arial" w:cs="Arial"/>
                <w:color w:val="A6A6A6"/>
                <w:sz w:val="22"/>
                <w:szCs w:val="22"/>
              </w:rPr>
            </w:pPr>
            <w:r>
              <w:rPr>
                <w:rFonts w:ascii="Arial" w:hAnsi="Arial" w:cs="Arial"/>
                <w:color w:val="A6A6A6"/>
                <w:sz w:val="22"/>
                <w:szCs w:val="22"/>
              </w:rPr>
              <w:t>Cuando el cliente se registra, aparecerá un formulario de registro de cuenta</w:t>
            </w:r>
          </w:p>
        </w:tc>
      </w:tr>
      <w:tr w:rsidR="008512C0" w:rsidRPr="008C2396" w14:paraId="7CF7B837" w14:textId="77777777" w:rsidTr="005D0764">
        <w:trPr>
          <w:trHeight w:val="1686"/>
        </w:trPr>
        <w:tc>
          <w:tcPr>
            <w:tcW w:w="737" w:type="dxa"/>
            <w:shd w:val="clear" w:color="auto" w:fill="FFFFFF"/>
          </w:tcPr>
          <w:p w14:paraId="15588C3C"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01089AEA" w14:textId="6061E88C" w:rsidR="00C64142" w:rsidRPr="008C2396" w:rsidRDefault="00751C05" w:rsidP="00097052">
            <w:pPr>
              <w:jc w:val="both"/>
              <w:rPr>
                <w:rFonts w:ascii="Arial" w:hAnsi="Arial" w:cs="Arial"/>
                <w:color w:val="A6A6A6"/>
                <w:sz w:val="22"/>
                <w:szCs w:val="22"/>
              </w:rPr>
            </w:pPr>
            <w:r>
              <w:rPr>
                <w:rFonts w:ascii="Arial" w:hAnsi="Arial" w:cs="Arial"/>
                <w:color w:val="A6A6A6"/>
                <w:sz w:val="22"/>
                <w:szCs w:val="22"/>
              </w:rPr>
              <w:t>Formulario de demanda</w:t>
            </w:r>
          </w:p>
        </w:tc>
        <w:tc>
          <w:tcPr>
            <w:tcW w:w="2571" w:type="dxa"/>
            <w:gridSpan w:val="2"/>
            <w:shd w:val="clear" w:color="auto" w:fill="FFFFFF"/>
          </w:tcPr>
          <w:p w14:paraId="422BB090" w14:textId="1AA78E50" w:rsidR="00C64142" w:rsidRPr="008C2396" w:rsidRDefault="0092768C" w:rsidP="0092768C">
            <w:pPr>
              <w:jc w:val="both"/>
              <w:rPr>
                <w:rFonts w:ascii="Arial" w:hAnsi="Arial" w:cs="Arial"/>
                <w:color w:val="A6A6A6"/>
                <w:sz w:val="22"/>
                <w:szCs w:val="22"/>
              </w:rPr>
            </w:pPr>
            <w:r>
              <w:rPr>
                <w:rFonts w:ascii="Arial" w:hAnsi="Arial" w:cs="Arial"/>
                <w:color w:val="A6A6A6"/>
                <w:sz w:val="22"/>
                <w:szCs w:val="22"/>
              </w:rPr>
              <w:t xml:space="preserve">El </w:t>
            </w:r>
            <w:r w:rsidR="005C3C95">
              <w:rPr>
                <w:rFonts w:ascii="Arial" w:hAnsi="Arial" w:cs="Arial"/>
                <w:color w:val="A6A6A6"/>
                <w:sz w:val="22"/>
                <w:szCs w:val="22"/>
              </w:rPr>
              <w:t>usuario</w:t>
            </w:r>
            <w:r>
              <w:rPr>
                <w:rFonts w:ascii="Arial" w:hAnsi="Arial" w:cs="Arial"/>
                <w:color w:val="A6A6A6"/>
                <w:sz w:val="22"/>
                <w:szCs w:val="22"/>
              </w:rPr>
              <w:t xml:space="preserve"> llenara el formulario de la demanda, especificando el tipo de demanda</w:t>
            </w:r>
          </w:p>
        </w:tc>
        <w:tc>
          <w:tcPr>
            <w:tcW w:w="5233" w:type="dxa"/>
            <w:gridSpan w:val="3"/>
            <w:shd w:val="clear" w:color="auto" w:fill="FFFFFF"/>
          </w:tcPr>
          <w:p w14:paraId="0FD00FCE" w14:textId="3B0BF844" w:rsidR="00C64142" w:rsidRDefault="009E7305" w:rsidP="009E7305">
            <w:pPr>
              <w:jc w:val="both"/>
              <w:rPr>
                <w:rFonts w:ascii="Arial" w:hAnsi="Arial" w:cs="Arial"/>
                <w:color w:val="A6A6A6"/>
                <w:sz w:val="22"/>
                <w:szCs w:val="22"/>
              </w:rPr>
            </w:pPr>
            <w:r>
              <w:rPr>
                <w:rFonts w:ascii="Arial" w:hAnsi="Arial" w:cs="Arial"/>
                <w:color w:val="A6A6A6"/>
                <w:sz w:val="22"/>
                <w:szCs w:val="22"/>
              </w:rPr>
              <w:t xml:space="preserve">Cuando el usuario </w:t>
            </w:r>
            <w:proofErr w:type="spellStart"/>
            <w:r>
              <w:rPr>
                <w:rFonts w:ascii="Arial" w:hAnsi="Arial" w:cs="Arial"/>
                <w:color w:val="A6A6A6"/>
                <w:sz w:val="22"/>
                <w:szCs w:val="22"/>
              </w:rPr>
              <w:t>envie</w:t>
            </w:r>
            <w:proofErr w:type="spellEnd"/>
            <w:r>
              <w:rPr>
                <w:rFonts w:ascii="Arial" w:hAnsi="Arial" w:cs="Arial"/>
                <w:color w:val="A6A6A6"/>
                <w:sz w:val="22"/>
                <w:szCs w:val="22"/>
              </w:rPr>
              <w:t xml:space="preserve"> el formulario, se </w:t>
            </w:r>
            <w:proofErr w:type="spellStart"/>
            <w:r>
              <w:rPr>
                <w:rFonts w:ascii="Arial" w:hAnsi="Arial" w:cs="Arial"/>
                <w:color w:val="A6A6A6"/>
                <w:sz w:val="22"/>
                <w:szCs w:val="22"/>
              </w:rPr>
              <w:t>redirigar</w:t>
            </w:r>
            <w:proofErr w:type="spellEnd"/>
            <w:r>
              <w:rPr>
                <w:rFonts w:ascii="Arial" w:hAnsi="Arial" w:cs="Arial"/>
                <w:color w:val="A6A6A6"/>
                <w:sz w:val="22"/>
                <w:szCs w:val="22"/>
              </w:rPr>
              <w:t xml:space="preserve"> a la </w:t>
            </w:r>
            <w:proofErr w:type="spellStart"/>
            <w:r>
              <w:rPr>
                <w:rFonts w:ascii="Arial" w:hAnsi="Arial" w:cs="Arial"/>
                <w:color w:val="A6A6A6"/>
                <w:sz w:val="22"/>
                <w:szCs w:val="22"/>
              </w:rPr>
              <w:t>psarela</w:t>
            </w:r>
            <w:proofErr w:type="spellEnd"/>
            <w:r>
              <w:rPr>
                <w:rFonts w:ascii="Arial" w:hAnsi="Arial" w:cs="Arial"/>
                <w:color w:val="A6A6A6"/>
                <w:sz w:val="22"/>
                <w:szCs w:val="22"/>
              </w:rPr>
              <w:t xml:space="preserve"> de pagos</w:t>
            </w:r>
          </w:p>
          <w:p w14:paraId="27106ADC" w14:textId="77777777" w:rsidR="009E7305" w:rsidRDefault="009E7305" w:rsidP="009E7305">
            <w:pPr>
              <w:jc w:val="both"/>
              <w:rPr>
                <w:rFonts w:ascii="Arial" w:hAnsi="Arial" w:cs="Arial"/>
                <w:color w:val="A6A6A6"/>
                <w:sz w:val="22"/>
                <w:szCs w:val="22"/>
              </w:rPr>
            </w:pPr>
          </w:p>
          <w:p w14:paraId="1AA9BE56" w14:textId="5B88A583" w:rsidR="009E7305" w:rsidRPr="008C2396" w:rsidRDefault="009E7305" w:rsidP="009E7305">
            <w:pPr>
              <w:jc w:val="both"/>
              <w:rPr>
                <w:rFonts w:ascii="Arial" w:hAnsi="Arial" w:cs="Arial"/>
                <w:color w:val="A6A6A6"/>
                <w:sz w:val="22"/>
                <w:szCs w:val="22"/>
              </w:rPr>
            </w:pPr>
          </w:p>
        </w:tc>
      </w:tr>
      <w:tr w:rsidR="00026FC3" w:rsidRPr="008C2396" w14:paraId="7465035C" w14:textId="77777777" w:rsidTr="005D0764">
        <w:trPr>
          <w:trHeight w:val="1686"/>
        </w:trPr>
        <w:tc>
          <w:tcPr>
            <w:tcW w:w="737" w:type="dxa"/>
            <w:shd w:val="clear" w:color="auto" w:fill="FFFFFF"/>
          </w:tcPr>
          <w:p w14:paraId="45F43320" w14:textId="3A83C856" w:rsidR="00026FC3" w:rsidRPr="008C2396" w:rsidRDefault="0002094B" w:rsidP="00097052">
            <w:pPr>
              <w:jc w:val="both"/>
              <w:rPr>
                <w:rFonts w:ascii="Arial" w:hAnsi="Arial" w:cs="Arial"/>
                <w:color w:val="A6A6A6"/>
                <w:sz w:val="22"/>
                <w:szCs w:val="22"/>
              </w:rPr>
            </w:pPr>
            <w:r>
              <w:rPr>
                <w:rFonts w:ascii="Arial" w:hAnsi="Arial" w:cs="Arial"/>
                <w:color w:val="A6A6A6"/>
                <w:sz w:val="22"/>
                <w:szCs w:val="22"/>
              </w:rPr>
              <w:t>3</w:t>
            </w:r>
          </w:p>
        </w:tc>
        <w:tc>
          <w:tcPr>
            <w:tcW w:w="1949" w:type="dxa"/>
            <w:gridSpan w:val="2"/>
            <w:shd w:val="clear" w:color="auto" w:fill="FFFFFF"/>
          </w:tcPr>
          <w:p w14:paraId="445A32E8" w14:textId="23C2299A" w:rsidR="00026FC3" w:rsidRDefault="009E7305" w:rsidP="00097052">
            <w:pPr>
              <w:jc w:val="both"/>
              <w:rPr>
                <w:rFonts w:ascii="Arial" w:hAnsi="Arial" w:cs="Arial"/>
                <w:color w:val="A6A6A6"/>
                <w:sz w:val="22"/>
                <w:szCs w:val="22"/>
              </w:rPr>
            </w:pPr>
            <w:r>
              <w:rPr>
                <w:rFonts w:ascii="Arial" w:hAnsi="Arial" w:cs="Arial"/>
                <w:color w:val="A6A6A6"/>
                <w:sz w:val="22"/>
                <w:szCs w:val="22"/>
              </w:rPr>
              <w:t>P</w:t>
            </w:r>
            <w:r w:rsidR="0084304C">
              <w:rPr>
                <w:rFonts w:ascii="Arial" w:hAnsi="Arial" w:cs="Arial"/>
                <w:color w:val="A6A6A6"/>
                <w:sz w:val="22"/>
                <w:szCs w:val="22"/>
              </w:rPr>
              <w:t>a</w:t>
            </w:r>
            <w:r>
              <w:rPr>
                <w:rFonts w:ascii="Arial" w:hAnsi="Arial" w:cs="Arial"/>
                <w:color w:val="A6A6A6"/>
                <w:sz w:val="22"/>
                <w:szCs w:val="22"/>
              </w:rPr>
              <w:t>sarela de pagos</w:t>
            </w:r>
          </w:p>
        </w:tc>
        <w:tc>
          <w:tcPr>
            <w:tcW w:w="2571" w:type="dxa"/>
            <w:gridSpan w:val="2"/>
            <w:shd w:val="clear" w:color="auto" w:fill="FFFFFF"/>
          </w:tcPr>
          <w:p w14:paraId="535FD7C8" w14:textId="02D78FFE" w:rsidR="00026FC3" w:rsidRPr="008C2396" w:rsidRDefault="005C3C95" w:rsidP="00097052">
            <w:pPr>
              <w:jc w:val="both"/>
              <w:rPr>
                <w:rFonts w:ascii="Arial" w:hAnsi="Arial" w:cs="Arial"/>
                <w:color w:val="A6A6A6"/>
                <w:sz w:val="22"/>
                <w:szCs w:val="22"/>
              </w:rPr>
            </w:pPr>
            <w:r>
              <w:rPr>
                <w:rFonts w:ascii="Arial" w:hAnsi="Arial" w:cs="Arial"/>
                <w:color w:val="A6A6A6"/>
                <w:sz w:val="22"/>
                <w:szCs w:val="22"/>
              </w:rPr>
              <w:t>El usuario colocara su información de pago.</w:t>
            </w:r>
          </w:p>
        </w:tc>
        <w:tc>
          <w:tcPr>
            <w:tcW w:w="5233" w:type="dxa"/>
            <w:gridSpan w:val="3"/>
            <w:shd w:val="clear" w:color="auto" w:fill="FFFFFF"/>
          </w:tcPr>
          <w:p w14:paraId="14D4E725" w14:textId="77777777" w:rsidR="00026FC3" w:rsidRDefault="009E7305" w:rsidP="005237D9">
            <w:pPr>
              <w:jc w:val="both"/>
              <w:rPr>
                <w:rFonts w:ascii="Arial" w:hAnsi="Arial" w:cs="Arial"/>
                <w:color w:val="A6A6A6"/>
                <w:sz w:val="22"/>
                <w:szCs w:val="22"/>
              </w:rPr>
            </w:pPr>
            <w:r>
              <w:rPr>
                <w:rFonts w:ascii="Arial" w:hAnsi="Arial" w:cs="Arial"/>
                <w:color w:val="A6A6A6"/>
                <w:sz w:val="22"/>
                <w:szCs w:val="22"/>
              </w:rPr>
              <w:t xml:space="preserve">Se </w:t>
            </w:r>
            <w:proofErr w:type="spellStart"/>
            <w:r>
              <w:rPr>
                <w:rFonts w:ascii="Arial" w:hAnsi="Arial" w:cs="Arial"/>
                <w:color w:val="A6A6A6"/>
                <w:sz w:val="22"/>
                <w:szCs w:val="22"/>
              </w:rPr>
              <w:t>procedera</w:t>
            </w:r>
            <w:proofErr w:type="spellEnd"/>
            <w:r>
              <w:rPr>
                <w:rFonts w:ascii="Arial" w:hAnsi="Arial" w:cs="Arial"/>
                <w:color w:val="A6A6A6"/>
                <w:sz w:val="22"/>
                <w:szCs w:val="22"/>
              </w:rPr>
              <w:t xml:space="preserve"> a confirmar el pago con el administrador del sitio mediante una alerta automática.</w:t>
            </w:r>
          </w:p>
          <w:p w14:paraId="19F5CFD2" w14:textId="77777777" w:rsidR="005C3C95" w:rsidRDefault="005C3C95" w:rsidP="005237D9">
            <w:pPr>
              <w:jc w:val="both"/>
              <w:rPr>
                <w:rFonts w:ascii="Arial" w:hAnsi="Arial" w:cs="Arial"/>
                <w:color w:val="A6A6A6"/>
                <w:sz w:val="22"/>
                <w:szCs w:val="22"/>
              </w:rPr>
            </w:pPr>
          </w:p>
          <w:p w14:paraId="1EE5E3E8" w14:textId="5CB6BBEC" w:rsidR="006D1F03" w:rsidRPr="008C2396" w:rsidRDefault="006D1F03" w:rsidP="005237D9">
            <w:pPr>
              <w:jc w:val="both"/>
              <w:rPr>
                <w:rFonts w:ascii="Arial" w:hAnsi="Arial" w:cs="Arial"/>
                <w:color w:val="A6A6A6"/>
                <w:sz w:val="22"/>
                <w:szCs w:val="22"/>
              </w:rPr>
            </w:pPr>
            <w:r>
              <w:rPr>
                <w:rFonts w:ascii="Arial" w:hAnsi="Arial" w:cs="Arial"/>
                <w:color w:val="A6A6A6"/>
                <w:sz w:val="22"/>
                <w:szCs w:val="22"/>
              </w:rPr>
              <w:t>El administrador de sitio será capaz de ver los movimientos financieros recibidos</w:t>
            </w:r>
          </w:p>
        </w:tc>
      </w:tr>
      <w:tr w:rsidR="008512C0" w:rsidRPr="008C2396" w14:paraId="70A56636" w14:textId="77777777" w:rsidTr="006D1F03">
        <w:trPr>
          <w:trHeight w:val="1012"/>
        </w:trPr>
        <w:tc>
          <w:tcPr>
            <w:tcW w:w="737" w:type="dxa"/>
            <w:shd w:val="clear" w:color="auto" w:fill="FFFFFF"/>
          </w:tcPr>
          <w:p w14:paraId="4663010E" w14:textId="4BD5B8F2" w:rsidR="00CF06E7" w:rsidRPr="008C2396" w:rsidRDefault="006D1F03" w:rsidP="00097052">
            <w:pPr>
              <w:jc w:val="both"/>
              <w:rPr>
                <w:rFonts w:ascii="Arial" w:hAnsi="Arial" w:cs="Arial"/>
                <w:color w:val="A6A6A6"/>
                <w:sz w:val="22"/>
                <w:szCs w:val="22"/>
              </w:rPr>
            </w:pPr>
            <w:r>
              <w:rPr>
                <w:rFonts w:ascii="Arial" w:hAnsi="Arial" w:cs="Arial"/>
                <w:color w:val="A6A6A6"/>
                <w:sz w:val="22"/>
                <w:szCs w:val="22"/>
              </w:rPr>
              <w:t>4</w:t>
            </w:r>
          </w:p>
        </w:tc>
        <w:tc>
          <w:tcPr>
            <w:tcW w:w="1949" w:type="dxa"/>
            <w:gridSpan w:val="2"/>
            <w:shd w:val="clear" w:color="auto" w:fill="FFFFFF"/>
          </w:tcPr>
          <w:p w14:paraId="5F2C3F4A" w14:textId="51C37579" w:rsidR="00CF06E7" w:rsidRPr="008C2396" w:rsidRDefault="006D1F03" w:rsidP="00097052">
            <w:pPr>
              <w:jc w:val="both"/>
              <w:rPr>
                <w:rFonts w:ascii="Arial" w:hAnsi="Arial" w:cs="Arial"/>
                <w:color w:val="A6A6A6"/>
                <w:sz w:val="22"/>
                <w:szCs w:val="22"/>
              </w:rPr>
            </w:pPr>
            <w:r>
              <w:rPr>
                <w:rFonts w:ascii="Arial" w:hAnsi="Arial" w:cs="Arial"/>
                <w:color w:val="A6A6A6"/>
                <w:sz w:val="22"/>
                <w:szCs w:val="22"/>
              </w:rPr>
              <w:t xml:space="preserve">Formato automático </w:t>
            </w:r>
          </w:p>
        </w:tc>
        <w:tc>
          <w:tcPr>
            <w:tcW w:w="2571" w:type="dxa"/>
            <w:gridSpan w:val="2"/>
            <w:shd w:val="clear" w:color="auto" w:fill="FFFFFF"/>
          </w:tcPr>
          <w:p w14:paraId="3F84E57B" w14:textId="611D287C" w:rsidR="00CF06E7" w:rsidRPr="008C2396" w:rsidRDefault="006D1F03" w:rsidP="00097052">
            <w:pPr>
              <w:jc w:val="both"/>
              <w:rPr>
                <w:rFonts w:ascii="Arial" w:hAnsi="Arial" w:cs="Arial"/>
                <w:color w:val="A6A6A6"/>
                <w:sz w:val="22"/>
                <w:szCs w:val="22"/>
              </w:rPr>
            </w:pPr>
            <w:r>
              <w:rPr>
                <w:rFonts w:ascii="Arial" w:hAnsi="Arial" w:cs="Arial"/>
                <w:color w:val="A6A6A6"/>
                <w:sz w:val="22"/>
                <w:szCs w:val="22"/>
              </w:rPr>
              <w:t>Se genera un documento legal de forma automática</w:t>
            </w:r>
          </w:p>
        </w:tc>
        <w:tc>
          <w:tcPr>
            <w:tcW w:w="5233" w:type="dxa"/>
            <w:gridSpan w:val="3"/>
            <w:shd w:val="clear" w:color="auto" w:fill="FFFFFF"/>
          </w:tcPr>
          <w:p w14:paraId="6864733A" w14:textId="573CBD87" w:rsidR="00CF06E7" w:rsidRPr="008C2396" w:rsidRDefault="0002094B" w:rsidP="005237D9">
            <w:pPr>
              <w:jc w:val="both"/>
              <w:rPr>
                <w:rFonts w:ascii="Arial" w:hAnsi="Arial" w:cs="Arial"/>
                <w:color w:val="A6A6A6"/>
                <w:sz w:val="22"/>
                <w:szCs w:val="22"/>
              </w:rPr>
            </w:pPr>
            <w:r>
              <w:rPr>
                <w:rFonts w:ascii="Arial" w:hAnsi="Arial" w:cs="Arial"/>
                <w:color w:val="A6A6A6"/>
                <w:sz w:val="22"/>
                <w:szCs w:val="22"/>
              </w:rPr>
              <w:t xml:space="preserve">Una vez confirmado el pago, se </w:t>
            </w:r>
            <w:r w:rsidR="00EA0930">
              <w:rPr>
                <w:rFonts w:ascii="Arial" w:hAnsi="Arial" w:cs="Arial"/>
                <w:color w:val="A6A6A6"/>
                <w:sz w:val="22"/>
                <w:szCs w:val="22"/>
              </w:rPr>
              <w:t>generará</w:t>
            </w:r>
            <w:r>
              <w:rPr>
                <w:rFonts w:ascii="Arial" w:hAnsi="Arial" w:cs="Arial"/>
                <w:color w:val="A6A6A6"/>
                <w:sz w:val="22"/>
                <w:szCs w:val="22"/>
              </w:rPr>
              <w:t xml:space="preserve"> de forma automática un documento con la información enviada por el usuario en el formulario.</w:t>
            </w:r>
          </w:p>
        </w:tc>
      </w:tr>
      <w:tr w:rsidR="006D1F03" w:rsidRPr="008C2396" w14:paraId="2F9F368A" w14:textId="77777777" w:rsidTr="005D0764">
        <w:trPr>
          <w:trHeight w:val="1686"/>
        </w:trPr>
        <w:tc>
          <w:tcPr>
            <w:tcW w:w="737" w:type="dxa"/>
            <w:shd w:val="clear" w:color="auto" w:fill="FFFFFF"/>
          </w:tcPr>
          <w:p w14:paraId="1A4C8C83" w14:textId="09FC0874" w:rsidR="006D1F03" w:rsidRDefault="006D1F03" w:rsidP="00097052">
            <w:pPr>
              <w:jc w:val="both"/>
              <w:rPr>
                <w:rFonts w:ascii="Arial" w:hAnsi="Arial" w:cs="Arial"/>
                <w:color w:val="A6A6A6"/>
                <w:sz w:val="22"/>
                <w:szCs w:val="22"/>
              </w:rPr>
            </w:pPr>
            <w:r>
              <w:rPr>
                <w:rFonts w:ascii="Arial" w:hAnsi="Arial" w:cs="Arial"/>
                <w:color w:val="A6A6A6"/>
                <w:sz w:val="22"/>
                <w:szCs w:val="22"/>
              </w:rPr>
              <w:t>5</w:t>
            </w:r>
          </w:p>
        </w:tc>
        <w:tc>
          <w:tcPr>
            <w:tcW w:w="1949" w:type="dxa"/>
            <w:gridSpan w:val="2"/>
            <w:shd w:val="clear" w:color="auto" w:fill="FFFFFF"/>
          </w:tcPr>
          <w:p w14:paraId="05B73C02" w14:textId="3E000451" w:rsidR="006D1F03" w:rsidRDefault="00EA0930" w:rsidP="00097052">
            <w:pPr>
              <w:jc w:val="both"/>
              <w:rPr>
                <w:rFonts w:ascii="Arial" w:hAnsi="Arial" w:cs="Arial"/>
                <w:color w:val="A6A6A6"/>
                <w:sz w:val="22"/>
                <w:szCs w:val="22"/>
              </w:rPr>
            </w:pPr>
            <w:r>
              <w:rPr>
                <w:rFonts w:ascii="Arial" w:hAnsi="Arial" w:cs="Arial"/>
                <w:color w:val="A6A6A6"/>
                <w:sz w:val="22"/>
                <w:szCs w:val="22"/>
              </w:rPr>
              <w:t>Actualización del proceso</w:t>
            </w:r>
          </w:p>
        </w:tc>
        <w:tc>
          <w:tcPr>
            <w:tcW w:w="2571" w:type="dxa"/>
            <w:gridSpan w:val="2"/>
            <w:shd w:val="clear" w:color="auto" w:fill="FFFFFF"/>
          </w:tcPr>
          <w:p w14:paraId="6185D7F7" w14:textId="59D7EAAE" w:rsidR="006D1F03" w:rsidRDefault="00EA0930" w:rsidP="00097052">
            <w:pPr>
              <w:jc w:val="both"/>
              <w:rPr>
                <w:rFonts w:ascii="Arial" w:hAnsi="Arial" w:cs="Arial"/>
                <w:color w:val="A6A6A6"/>
                <w:sz w:val="22"/>
                <w:szCs w:val="22"/>
              </w:rPr>
            </w:pPr>
            <w:r>
              <w:rPr>
                <w:rFonts w:ascii="Arial" w:hAnsi="Arial" w:cs="Arial"/>
                <w:color w:val="A6A6A6"/>
                <w:sz w:val="22"/>
                <w:szCs w:val="22"/>
              </w:rPr>
              <w:t>Envió de correos de forma automática, con el avance del proceso del cliente</w:t>
            </w:r>
          </w:p>
        </w:tc>
        <w:tc>
          <w:tcPr>
            <w:tcW w:w="5233" w:type="dxa"/>
            <w:gridSpan w:val="3"/>
            <w:shd w:val="clear" w:color="auto" w:fill="FFFFFF"/>
          </w:tcPr>
          <w:p w14:paraId="53A5EDB6" w14:textId="01C9561E" w:rsidR="005321DA" w:rsidRDefault="005321DA" w:rsidP="005237D9">
            <w:pPr>
              <w:jc w:val="both"/>
              <w:rPr>
                <w:rFonts w:ascii="Arial" w:hAnsi="Arial" w:cs="Arial"/>
                <w:color w:val="A6A6A6"/>
                <w:sz w:val="22"/>
                <w:szCs w:val="22"/>
              </w:rPr>
            </w:pPr>
            <w:r>
              <w:rPr>
                <w:rFonts w:ascii="Arial" w:hAnsi="Arial" w:cs="Arial"/>
                <w:color w:val="A6A6A6"/>
                <w:sz w:val="22"/>
                <w:szCs w:val="22"/>
              </w:rPr>
              <w:t>El administrador de sitio enviara comentarios conforme avance el proceso.</w:t>
            </w:r>
          </w:p>
          <w:p w14:paraId="6D6B2300" w14:textId="77777777" w:rsidR="005321DA" w:rsidRDefault="005321DA" w:rsidP="005237D9">
            <w:pPr>
              <w:jc w:val="both"/>
              <w:rPr>
                <w:rFonts w:ascii="Arial" w:hAnsi="Arial" w:cs="Arial"/>
                <w:color w:val="A6A6A6"/>
                <w:sz w:val="22"/>
                <w:szCs w:val="22"/>
              </w:rPr>
            </w:pPr>
          </w:p>
          <w:p w14:paraId="66BB0442" w14:textId="1F9D379C" w:rsidR="00EA0930" w:rsidRDefault="00EA0930" w:rsidP="005237D9">
            <w:pPr>
              <w:jc w:val="both"/>
              <w:rPr>
                <w:rFonts w:ascii="Arial" w:hAnsi="Arial" w:cs="Arial"/>
                <w:color w:val="A6A6A6"/>
                <w:sz w:val="22"/>
                <w:szCs w:val="22"/>
              </w:rPr>
            </w:pPr>
            <w:r>
              <w:rPr>
                <w:rFonts w:ascii="Arial" w:hAnsi="Arial" w:cs="Arial"/>
                <w:color w:val="A6A6A6"/>
                <w:sz w:val="22"/>
                <w:szCs w:val="22"/>
              </w:rPr>
              <w:t>El usuario recibirá notificaciones por correo con el avance de su proceso.</w:t>
            </w:r>
          </w:p>
        </w:tc>
      </w:tr>
      <w:tr w:rsidR="008F6AF7" w:rsidRPr="008C2396" w14:paraId="3B7BFA43" w14:textId="77777777" w:rsidTr="008F6AF7">
        <w:trPr>
          <w:trHeight w:val="114"/>
        </w:trPr>
        <w:tc>
          <w:tcPr>
            <w:tcW w:w="10490" w:type="dxa"/>
            <w:gridSpan w:val="8"/>
            <w:shd w:val="clear" w:color="auto" w:fill="A50021"/>
          </w:tcPr>
          <w:p w14:paraId="144F2646"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F451D97" w14:textId="77777777" w:rsidTr="0084304C">
        <w:trPr>
          <w:trHeight w:val="260"/>
        </w:trPr>
        <w:tc>
          <w:tcPr>
            <w:tcW w:w="3130" w:type="dxa"/>
            <w:gridSpan w:val="4"/>
            <w:shd w:val="clear" w:color="auto" w:fill="A6A6A6"/>
          </w:tcPr>
          <w:p w14:paraId="1E3CA3F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70" w:type="dxa"/>
            <w:gridSpan w:val="2"/>
            <w:shd w:val="clear" w:color="auto" w:fill="A6A6A6"/>
          </w:tcPr>
          <w:p w14:paraId="176B53D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126" w:type="dxa"/>
            <w:shd w:val="clear" w:color="auto" w:fill="A6A6A6"/>
          </w:tcPr>
          <w:p w14:paraId="0B7B099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664" w:type="dxa"/>
            <w:shd w:val="clear" w:color="auto" w:fill="A6A6A6"/>
          </w:tcPr>
          <w:p w14:paraId="0A2A993B"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4304C" w:rsidRPr="008C2396" w14:paraId="28C8617C" w14:textId="77777777" w:rsidTr="0084304C">
        <w:trPr>
          <w:trHeight w:val="304"/>
        </w:trPr>
        <w:tc>
          <w:tcPr>
            <w:tcW w:w="3130" w:type="dxa"/>
            <w:gridSpan w:val="4"/>
            <w:shd w:val="clear" w:color="auto" w:fill="FFFFFF"/>
          </w:tcPr>
          <w:p w14:paraId="398CE354" w14:textId="2B519E67" w:rsidR="0084304C" w:rsidRPr="008C2396" w:rsidRDefault="0084304C" w:rsidP="0084304C">
            <w:pPr>
              <w:jc w:val="both"/>
              <w:rPr>
                <w:rFonts w:ascii="Arial" w:hAnsi="Arial" w:cs="Arial"/>
                <w:color w:val="A6A6A6"/>
                <w:sz w:val="22"/>
                <w:szCs w:val="22"/>
              </w:rPr>
            </w:pPr>
            <w:r>
              <w:rPr>
                <w:rFonts w:ascii="Arial" w:hAnsi="Arial" w:cs="Arial"/>
                <w:b/>
                <w:bCs/>
                <w:sz w:val="22"/>
                <w:szCs w:val="22"/>
              </w:rPr>
              <w:t>Ángel N. N.</w:t>
            </w:r>
          </w:p>
        </w:tc>
        <w:tc>
          <w:tcPr>
            <w:tcW w:w="2570" w:type="dxa"/>
            <w:gridSpan w:val="2"/>
            <w:shd w:val="clear" w:color="auto" w:fill="FFFFFF"/>
          </w:tcPr>
          <w:p w14:paraId="6CF9CD34" w14:textId="7536AF7B" w:rsidR="0084304C" w:rsidRPr="008C2396" w:rsidRDefault="0084304C" w:rsidP="0084304C">
            <w:pPr>
              <w:jc w:val="both"/>
              <w:rPr>
                <w:rFonts w:ascii="Arial" w:hAnsi="Arial" w:cs="Arial"/>
                <w:color w:val="A6A6A6"/>
                <w:sz w:val="22"/>
                <w:szCs w:val="22"/>
              </w:rPr>
            </w:pPr>
            <w:r>
              <w:rPr>
                <w:rFonts w:ascii="Arial" w:hAnsi="Arial" w:cs="Arial"/>
                <w:b/>
                <w:bCs/>
                <w:sz w:val="22"/>
                <w:szCs w:val="22"/>
              </w:rPr>
              <w:t xml:space="preserve">Despacho </w:t>
            </w:r>
            <w:proofErr w:type="spellStart"/>
            <w:r>
              <w:rPr>
                <w:rFonts w:ascii="Arial" w:hAnsi="Arial" w:cs="Arial"/>
                <w:b/>
                <w:bCs/>
                <w:sz w:val="22"/>
                <w:szCs w:val="22"/>
              </w:rPr>
              <w:t>Fortun</w:t>
            </w:r>
            <w:proofErr w:type="spellEnd"/>
          </w:p>
        </w:tc>
        <w:tc>
          <w:tcPr>
            <w:tcW w:w="2126" w:type="dxa"/>
            <w:shd w:val="clear" w:color="auto" w:fill="FFFFFF"/>
          </w:tcPr>
          <w:p w14:paraId="46422CDD" w14:textId="4DF6E843" w:rsidR="0084304C" w:rsidRPr="008C2396" w:rsidRDefault="0084304C" w:rsidP="0084304C">
            <w:pPr>
              <w:jc w:val="both"/>
              <w:rPr>
                <w:rFonts w:ascii="Arial" w:hAnsi="Arial" w:cs="Arial"/>
                <w:color w:val="A6A6A6"/>
                <w:sz w:val="22"/>
                <w:szCs w:val="22"/>
              </w:rPr>
            </w:pPr>
            <w:r>
              <w:rPr>
                <w:rFonts w:ascii="Arial" w:hAnsi="Arial" w:cs="Arial"/>
                <w:b/>
                <w:bCs/>
                <w:sz w:val="22"/>
                <w:szCs w:val="22"/>
              </w:rPr>
              <w:t>555-555-5555</w:t>
            </w:r>
          </w:p>
        </w:tc>
        <w:tc>
          <w:tcPr>
            <w:tcW w:w="2664" w:type="dxa"/>
            <w:shd w:val="clear" w:color="auto" w:fill="FFFFFF"/>
          </w:tcPr>
          <w:p w14:paraId="73C0068E" w14:textId="77777777" w:rsidR="0084304C" w:rsidRPr="008C2396" w:rsidRDefault="0084304C" w:rsidP="0084304C">
            <w:pPr>
              <w:jc w:val="both"/>
              <w:rPr>
                <w:rFonts w:ascii="Arial" w:hAnsi="Arial" w:cs="Arial"/>
                <w:color w:val="A6A6A6"/>
                <w:sz w:val="22"/>
                <w:szCs w:val="22"/>
              </w:rPr>
            </w:pPr>
          </w:p>
        </w:tc>
      </w:tr>
      <w:tr w:rsidR="0084304C" w:rsidRPr="008C2396" w14:paraId="0A7F653E" w14:textId="77777777" w:rsidTr="0084304C">
        <w:trPr>
          <w:trHeight w:val="304"/>
        </w:trPr>
        <w:tc>
          <w:tcPr>
            <w:tcW w:w="3130" w:type="dxa"/>
            <w:gridSpan w:val="4"/>
            <w:shd w:val="clear" w:color="auto" w:fill="FFFFFF"/>
          </w:tcPr>
          <w:p w14:paraId="2A509B1B" w14:textId="14391F72" w:rsidR="0084304C" w:rsidRPr="008C2396" w:rsidRDefault="0084304C" w:rsidP="0084304C">
            <w:pPr>
              <w:jc w:val="both"/>
              <w:rPr>
                <w:rFonts w:ascii="Arial" w:hAnsi="Arial" w:cs="Arial"/>
                <w:color w:val="A6A6A6"/>
                <w:sz w:val="22"/>
                <w:szCs w:val="22"/>
              </w:rPr>
            </w:pPr>
            <w:r>
              <w:rPr>
                <w:rFonts w:ascii="Arial" w:hAnsi="Arial" w:cs="Arial"/>
                <w:b/>
                <w:bCs/>
                <w:sz w:val="22"/>
                <w:szCs w:val="22"/>
              </w:rPr>
              <w:t>David Malpica González</w:t>
            </w:r>
          </w:p>
        </w:tc>
        <w:tc>
          <w:tcPr>
            <w:tcW w:w="2570" w:type="dxa"/>
            <w:gridSpan w:val="2"/>
            <w:shd w:val="clear" w:color="auto" w:fill="FFFFFF"/>
          </w:tcPr>
          <w:p w14:paraId="715B121A" w14:textId="6E78085E" w:rsidR="0084304C" w:rsidRPr="008C2396" w:rsidRDefault="0084304C" w:rsidP="0084304C">
            <w:pPr>
              <w:jc w:val="both"/>
              <w:rPr>
                <w:rFonts w:ascii="Arial" w:hAnsi="Arial" w:cs="Arial"/>
                <w:color w:val="A6A6A6"/>
                <w:sz w:val="22"/>
                <w:szCs w:val="22"/>
              </w:rPr>
            </w:pPr>
            <w:proofErr w:type="spellStart"/>
            <w:r>
              <w:rPr>
                <w:rFonts w:ascii="Arial" w:hAnsi="Arial" w:cs="Arial"/>
                <w:b/>
                <w:bCs/>
                <w:sz w:val="22"/>
                <w:szCs w:val="22"/>
              </w:rPr>
              <w:t>OTI</w:t>
            </w:r>
            <w:proofErr w:type="spellEnd"/>
          </w:p>
        </w:tc>
        <w:tc>
          <w:tcPr>
            <w:tcW w:w="2126" w:type="dxa"/>
            <w:shd w:val="clear" w:color="auto" w:fill="FFFFFF"/>
          </w:tcPr>
          <w:p w14:paraId="4DD27198" w14:textId="0DE5E195" w:rsidR="0084304C" w:rsidRPr="008C2396" w:rsidRDefault="0084304C" w:rsidP="0084304C">
            <w:pPr>
              <w:jc w:val="both"/>
              <w:rPr>
                <w:rFonts w:ascii="Arial" w:hAnsi="Arial" w:cs="Arial"/>
                <w:color w:val="A6A6A6"/>
                <w:sz w:val="22"/>
                <w:szCs w:val="22"/>
              </w:rPr>
            </w:pPr>
            <w:r>
              <w:rPr>
                <w:rFonts w:ascii="Arial" w:hAnsi="Arial" w:cs="Arial"/>
                <w:b/>
                <w:bCs/>
                <w:sz w:val="22"/>
                <w:szCs w:val="22"/>
              </w:rPr>
              <w:t>722-222-2222</w:t>
            </w:r>
          </w:p>
        </w:tc>
        <w:tc>
          <w:tcPr>
            <w:tcW w:w="2664" w:type="dxa"/>
            <w:shd w:val="clear" w:color="auto" w:fill="FFFFFF"/>
          </w:tcPr>
          <w:p w14:paraId="1D5CC1B1" w14:textId="77777777" w:rsidR="0084304C" w:rsidRPr="008C2396" w:rsidRDefault="0084304C" w:rsidP="0084304C">
            <w:pPr>
              <w:jc w:val="both"/>
              <w:rPr>
                <w:rFonts w:ascii="Arial" w:hAnsi="Arial" w:cs="Arial"/>
                <w:color w:val="A6A6A6"/>
                <w:sz w:val="22"/>
                <w:szCs w:val="22"/>
              </w:rPr>
            </w:pPr>
          </w:p>
        </w:tc>
      </w:tr>
    </w:tbl>
    <w:p w14:paraId="254F4159" w14:textId="77777777" w:rsidR="00DD1328" w:rsidRPr="008C2396" w:rsidRDefault="00DD1328" w:rsidP="00E45C7F">
      <w:pPr>
        <w:rPr>
          <w:rFonts w:ascii="Arial" w:hAnsi="Arial" w:cs="Arial"/>
          <w:b/>
          <w:sz w:val="28"/>
          <w:szCs w:val="28"/>
        </w:rPr>
      </w:pPr>
    </w:p>
    <w:p w14:paraId="6C8AB4F8" w14:textId="77777777" w:rsidR="005B4CB8" w:rsidRPr="008C2396" w:rsidRDefault="005B4CB8" w:rsidP="00CF1DBE">
      <w:pPr>
        <w:jc w:val="center"/>
        <w:rPr>
          <w:rFonts w:ascii="Arial" w:hAnsi="Arial" w:cs="Arial"/>
          <w:b/>
          <w:sz w:val="28"/>
          <w:szCs w:val="28"/>
        </w:rPr>
      </w:pPr>
    </w:p>
    <w:p w14:paraId="204D6C6E" w14:textId="77777777" w:rsidR="00BC2005" w:rsidRPr="008C2396" w:rsidRDefault="00BC2005" w:rsidP="00CF1DBE">
      <w:pPr>
        <w:jc w:val="center"/>
        <w:rPr>
          <w:rFonts w:ascii="Arial" w:hAnsi="Arial" w:cs="Arial"/>
          <w:b/>
          <w:sz w:val="28"/>
          <w:szCs w:val="28"/>
        </w:rPr>
      </w:pPr>
    </w:p>
    <w:p w14:paraId="554585CF" w14:textId="77777777" w:rsidR="00BC2005" w:rsidRPr="008C2396" w:rsidRDefault="00BC2005" w:rsidP="00CF1DBE">
      <w:pPr>
        <w:jc w:val="center"/>
        <w:rPr>
          <w:rFonts w:ascii="Arial" w:hAnsi="Arial" w:cs="Arial"/>
          <w:b/>
          <w:sz w:val="28"/>
          <w:szCs w:val="28"/>
        </w:rPr>
      </w:pPr>
    </w:p>
    <w:p w14:paraId="672B4BD6" w14:textId="77777777" w:rsidR="00BC2005" w:rsidRPr="008C2396" w:rsidRDefault="00BC2005" w:rsidP="00CF1DBE">
      <w:pPr>
        <w:jc w:val="center"/>
        <w:rPr>
          <w:rFonts w:ascii="Arial" w:hAnsi="Arial" w:cs="Arial"/>
          <w:b/>
          <w:sz w:val="28"/>
          <w:szCs w:val="28"/>
        </w:rPr>
      </w:pPr>
    </w:p>
    <w:p w14:paraId="03093154" w14:textId="77777777" w:rsidR="00BC2005" w:rsidRPr="008C2396" w:rsidRDefault="00BC2005" w:rsidP="00CF1DBE">
      <w:pPr>
        <w:jc w:val="center"/>
        <w:rPr>
          <w:rFonts w:ascii="Arial" w:hAnsi="Arial" w:cs="Arial"/>
          <w:b/>
          <w:sz w:val="28"/>
          <w:szCs w:val="28"/>
        </w:rPr>
      </w:pPr>
    </w:p>
    <w:p w14:paraId="12B61C2A" w14:textId="77777777" w:rsidR="00BC2005" w:rsidRPr="008C2396" w:rsidRDefault="00BC2005" w:rsidP="00CF1DBE">
      <w:pPr>
        <w:jc w:val="center"/>
        <w:rPr>
          <w:rFonts w:ascii="Arial" w:hAnsi="Arial" w:cs="Arial"/>
          <w:b/>
          <w:sz w:val="28"/>
          <w:szCs w:val="28"/>
        </w:rPr>
      </w:pPr>
    </w:p>
    <w:p w14:paraId="6F633706" w14:textId="77777777" w:rsidR="00BC2005" w:rsidRPr="008C2396" w:rsidRDefault="00BC2005" w:rsidP="00CF1DBE">
      <w:pPr>
        <w:jc w:val="center"/>
        <w:rPr>
          <w:rFonts w:ascii="Arial" w:hAnsi="Arial" w:cs="Arial"/>
          <w:b/>
          <w:sz w:val="28"/>
          <w:szCs w:val="28"/>
        </w:rPr>
      </w:pPr>
    </w:p>
    <w:p w14:paraId="4C42C1C3" w14:textId="77777777" w:rsidR="00BC2005" w:rsidRPr="008C2396" w:rsidRDefault="00BC2005" w:rsidP="00CF1DBE">
      <w:pPr>
        <w:jc w:val="center"/>
        <w:rPr>
          <w:rFonts w:ascii="Arial" w:hAnsi="Arial" w:cs="Arial"/>
          <w:b/>
          <w:sz w:val="28"/>
          <w:szCs w:val="28"/>
        </w:rPr>
      </w:pPr>
    </w:p>
    <w:p w14:paraId="381034ED" w14:textId="77777777" w:rsidR="00BC2005" w:rsidRPr="008C2396" w:rsidRDefault="00BC2005" w:rsidP="00CF1DBE">
      <w:pPr>
        <w:jc w:val="center"/>
        <w:rPr>
          <w:rFonts w:ascii="Arial" w:hAnsi="Arial" w:cs="Arial"/>
          <w:b/>
          <w:sz w:val="28"/>
          <w:szCs w:val="28"/>
        </w:rPr>
      </w:pPr>
    </w:p>
    <w:p w14:paraId="60CB2ED4" w14:textId="77777777" w:rsidR="00BC2005" w:rsidRPr="008C2396" w:rsidRDefault="00BC2005" w:rsidP="00CF1DBE">
      <w:pPr>
        <w:jc w:val="center"/>
        <w:rPr>
          <w:rFonts w:ascii="Arial" w:hAnsi="Arial" w:cs="Arial"/>
          <w:b/>
          <w:sz w:val="28"/>
          <w:szCs w:val="28"/>
        </w:rPr>
      </w:pPr>
    </w:p>
    <w:p w14:paraId="6DD066D6" w14:textId="77777777" w:rsidR="00BC2005" w:rsidRPr="008C2396" w:rsidRDefault="00BC2005" w:rsidP="00CF1DBE">
      <w:pPr>
        <w:jc w:val="center"/>
        <w:rPr>
          <w:rFonts w:ascii="Arial" w:hAnsi="Arial" w:cs="Arial"/>
          <w:b/>
          <w:sz w:val="28"/>
          <w:szCs w:val="28"/>
        </w:rPr>
      </w:pPr>
    </w:p>
    <w:p w14:paraId="6F060831" w14:textId="77777777" w:rsidR="00BC2005" w:rsidRDefault="00BC2005" w:rsidP="00CF1DBE">
      <w:pPr>
        <w:jc w:val="center"/>
        <w:rPr>
          <w:rFonts w:ascii="Arial" w:hAnsi="Arial" w:cs="Arial"/>
          <w:b/>
          <w:sz w:val="28"/>
          <w:szCs w:val="28"/>
        </w:rPr>
      </w:pPr>
    </w:p>
    <w:p w14:paraId="557521BB" w14:textId="77777777" w:rsidR="005D0764" w:rsidRDefault="005D0764" w:rsidP="00CF1DBE">
      <w:pPr>
        <w:jc w:val="center"/>
        <w:rPr>
          <w:rFonts w:ascii="Arial" w:hAnsi="Arial" w:cs="Arial"/>
          <w:b/>
          <w:sz w:val="28"/>
          <w:szCs w:val="28"/>
        </w:rPr>
      </w:pPr>
    </w:p>
    <w:p w14:paraId="099BEC5D" w14:textId="77777777" w:rsidR="005D0764" w:rsidRDefault="005D0764" w:rsidP="00CF1DBE">
      <w:pPr>
        <w:jc w:val="center"/>
        <w:rPr>
          <w:rFonts w:ascii="Arial" w:hAnsi="Arial" w:cs="Arial"/>
          <w:b/>
          <w:sz w:val="28"/>
          <w:szCs w:val="28"/>
        </w:rPr>
      </w:pPr>
    </w:p>
    <w:p w14:paraId="3DC74EB4" w14:textId="77777777" w:rsidR="005D0764" w:rsidRDefault="005D0764" w:rsidP="00CF1DBE">
      <w:pPr>
        <w:jc w:val="center"/>
        <w:rPr>
          <w:rFonts w:ascii="Arial" w:hAnsi="Arial" w:cs="Arial"/>
          <w:b/>
          <w:sz w:val="28"/>
          <w:szCs w:val="28"/>
        </w:rPr>
      </w:pPr>
    </w:p>
    <w:p w14:paraId="22231B98" w14:textId="77777777" w:rsidR="005D0764" w:rsidRPr="008C2396" w:rsidRDefault="005D0764" w:rsidP="00CF1DBE">
      <w:pPr>
        <w:jc w:val="center"/>
        <w:rPr>
          <w:rFonts w:ascii="Arial" w:hAnsi="Arial" w:cs="Arial"/>
          <w:b/>
          <w:sz w:val="28"/>
          <w:szCs w:val="28"/>
        </w:rPr>
      </w:pPr>
    </w:p>
    <w:p w14:paraId="37E665A5" w14:textId="77777777" w:rsidR="00BC2005" w:rsidRDefault="00BC2005" w:rsidP="00CF1DBE">
      <w:pPr>
        <w:jc w:val="center"/>
        <w:rPr>
          <w:rFonts w:ascii="Arial" w:hAnsi="Arial" w:cs="Arial"/>
          <w:b/>
          <w:sz w:val="28"/>
          <w:szCs w:val="28"/>
        </w:rPr>
      </w:pPr>
    </w:p>
    <w:p w14:paraId="1CD6331A" w14:textId="77777777" w:rsidR="00517D47" w:rsidRPr="008C2396" w:rsidRDefault="00517D47" w:rsidP="00CF1DBE">
      <w:pPr>
        <w:jc w:val="center"/>
        <w:rPr>
          <w:rFonts w:ascii="Arial" w:hAnsi="Arial" w:cs="Arial"/>
          <w:b/>
          <w:sz w:val="28"/>
          <w:szCs w:val="28"/>
        </w:rPr>
      </w:pPr>
    </w:p>
    <w:p w14:paraId="60731CD9"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3B2697B6" w14:textId="77777777" w:rsidR="00517D47" w:rsidRPr="00517D47" w:rsidRDefault="00517D47" w:rsidP="00517D47">
      <w:pPr>
        <w:rPr>
          <w:lang w:val="es-ES_tradnl" w:eastAsia="en-US"/>
        </w:rPr>
      </w:pPr>
    </w:p>
    <w:p w14:paraId="5296E3A7"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01A862E6"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428"/>
        <w:gridCol w:w="325"/>
        <w:gridCol w:w="1801"/>
        <w:gridCol w:w="2806"/>
      </w:tblGrid>
      <w:tr w:rsidR="009F66F0" w:rsidRPr="008C2396" w14:paraId="08722A08" w14:textId="77777777" w:rsidTr="00863B9A">
        <w:trPr>
          <w:trHeight w:val="182"/>
        </w:trPr>
        <w:tc>
          <w:tcPr>
            <w:tcW w:w="1277" w:type="dxa"/>
            <w:shd w:val="clear" w:color="auto" w:fill="A50021"/>
            <w:vAlign w:val="center"/>
          </w:tcPr>
          <w:p w14:paraId="33E6D43E"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39691B54"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104A2B77" w14:textId="77777777" w:rsidR="009F66F0" w:rsidRPr="008C2396" w:rsidRDefault="009F66F0" w:rsidP="00E45C7F">
            <w:pPr>
              <w:jc w:val="center"/>
              <w:rPr>
                <w:rFonts w:ascii="Arial" w:hAnsi="Arial" w:cs="Arial"/>
                <w:b/>
                <w:sz w:val="22"/>
                <w:szCs w:val="22"/>
              </w:rPr>
            </w:pPr>
          </w:p>
        </w:tc>
      </w:tr>
      <w:tr w:rsidR="00780520" w:rsidRPr="008C2396" w14:paraId="42582D99" w14:textId="77777777" w:rsidTr="004627A3">
        <w:trPr>
          <w:trHeight w:val="182"/>
        </w:trPr>
        <w:tc>
          <w:tcPr>
            <w:tcW w:w="10490" w:type="dxa"/>
            <w:gridSpan w:val="6"/>
            <w:shd w:val="clear" w:color="auto" w:fill="A50021"/>
            <w:vAlign w:val="center"/>
          </w:tcPr>
          <w:p w14:paraId="1EC3386B"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03C83DB7" w14:textId="77777777" w:rsidTr="00780520">
        <w:trPr>
          <w:trHeight w:val="182"/>
        </w:trPr>
        <w:tc>
          <w:tcPr>
            <w:tcW w:w="10490" w:type="dxa"/>
            <w:gridSpan w:val="6"/>
            <w:shd w:val="clear" w:color="auto" w:fill="FFFFFF"/>
            <w:vAlign w:val="center"/>
          </w:tcPr>
          <w:p w14:paraId="4BDA206C"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A1AA0E9" w14:textId="77777777" w:rsidR="00780520" w:rsidRPr="008C2396" w:rsidRDefault="00780520" w:rsidP="004627A3">
            <w:pPr>
              <w:jc w:val="center"/>
              <w:rPr>
                <w:rFonts w:ascii="Arial" w:hAnsi="Arial" w:cs="Arial"/>
                <w:b/>
                <w:sz w:val="22"/>
                <w:szCs w:val="22"/>
              </w:rPr>
            </w:pPr>
          </w:p>
          <w:p w14:paraId="3A9BBDAC" w14:textId="77777777" w:rsidR="00780520" w:rsidRPr="008C2396" w:rsidRDefault="00780520" w:rsidP="004627A3">
            <w:pPr>
              <w:jc w:val="center"/>
              <w:rPr>
                <w:rFonts w:ascii="Arial" w:hAnsi="Arial" w:cs="Arial"/>
                <w:b/>
                <w:sz w:val="22"/>
                <w:szCs w:val="22"/>
              </w:rPr>
            </w:pPr>
          </w:p>
        </w:tc>
      </w:tr>
      <w:tr w:rsidR="00454D1E" w:rsidRPr="008C2396" w14:paraId="3B8348FD" w14:textId="77777777" w:rsidTr="00780520">
        <w:trPr>
          <w:trHeight w:val="182"/>
        </w:trPr>
        <w:tc>
          <w:tcPr>
            <w:tcW w:w="10490" w:type="dxa"/>
            <w:gridSpan w:val="6"/>
            <w:shd w:val="clear" w:color="auto" w:fill="FFFFFF"/>
            <w:vAlign w:val="center"/>
          </w:tcPr>
          <w:p w14:paraId="33F43ADF"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64D62A43" w14:textId="77777777" w:rsidTr="004627A3">
        <w:trPr>
          <w:trHeight w:val="182"/>
        </w:trPr>
        <w:tc>
          <w:tcPr>
            <w:tcW w:w="10490" w:type="dxa"/>
            <w:gridSpan w:val="6"/>
            <w:shd w:val="clear" w:color="auto" w:fill="A50021"/>
            <w:vAlign w:val="center"/>
          </w:tcPr>
          <w:p w14:paraId="3693F2CB"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177AC70A" w14:textId="77777777" w:rsidTr="00D4775A">
        <w:trPr>
          <w:trHeight w:val="182"/>
        </w:trPr>
        <w:tc>
          <w:tcPr>
            <w:tcW w:w="10490" w:type="dxa"/>
            <w:gridSpan w:val="6"/>
            <w:shd w:val="clear" w:color="auto" w:fill="FFFFFF"/>
            <w:vAlign w:val="center"/>
          </w:tcPr>
          <w:p w14:paraId="0720485A"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7C844968" w14:textId="77777777" w:rsidR="00EE7D3C" w:rsidRPr="005D0764" w:rsidRDefault="00EE7D3C" w:rsidP="004627A3">
            <w:pPr>
              <w:jc w:val="center"/>
              <w:rPr>
                <w:rFonts w:ascii="Arial" w:hAnsi="Arial" w:cs="Arial"/>
                <w:sz w:val="22"/>
                <w:szCs w:val="22"/>
              </w:rPr>
            </w:pPr>
          </w:p>
          <w:p w14:paraId="7A011B21" w14:textId="77777777" w:rsidR="002F0B65" w:rsidRPr="005D0764" w:rsidRDefault="002F0B65" w:rsidP="004627A3">
            <w:pPr>
              <w:jc w:val="center"/>
              <w:rPr>
                <w:rFonts w:ascii="Arial" w:hAnsi="Arial" w:cs="Arial"/>
                <w:sz w:val="22"/>
                <w:szCs w:val="22"/>
              </w:rPr>
            </w:pPr>
          </w:p>
        </w:tc>
      </w:tr>
      <w:tr w:rsidR="00C464FB" w:rsidRPr="008C2396" w14:paraId="17DD8CB1" w14:textId="77777777" w:rsidTr="004627A3">
        <w:trPr>
          <w:trHeight w:val="182"/>
        </w:trPr>
        <w:tc>
          <w:tcPr>
            <w:tcW w:w="10490" w:type="dxa"/>
            <w:gridSpan w:val="6"/>
            <w:shd w:val="clear" w:color="auto" w:fill="FFFFFF"/>
            <w:vAlign w:val="center"/>
          </w:tcPr>
          <w:p w14:paraId="5C327C75"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0E34ADB1" w14:textId="77777777" w:rsidTr="004627A3">
        <w:trPr>
          <w:trHeight w:val="182"/>
        </w:trPr>
        <w:tc>
          <w:tcPr>
            <w:tcW w:w="10490" w:type="dxa"/>
            <w:gridSpan w:val="6"/>
            <w:shd w:val="clear" w:color="auto" w:fill="A50021"/>
            <w:vAlign w:val="center"/>
          </w:tcPr>
          <w:p w14:paraId="296B2344"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27F3F4A2" w14:textId="77777777" w:rsidTr="00BA6E72">
        <w:trPr>
          <w:trHeight w:val="182"/>
        </w:trPr>
        <w:tc>
          <w:tcPr>
            <w:tcW w:w="10490" w:type="dxa"/>
            <w:gridSpan w:val="6"/>
            <w:shd w:val="clear" w:color="auto" w:fill="FFFFFF"/>
            <w:vAlign w:val="center"/>
          </w:tcPr>
          <w:p w14:paraId="15F80571"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66F584FC" w14:textId="77777777" w:rsidR="00115C2C" w:rsidRPr="005D0764" w:rsidRDefault="00115C2C" w:rsidP="00D02EFD">
            <w:pPr>
              <w:jc w:val="both"/>
              <w:rPr>
                <w:rFonts w:ascii="Arial" w:hAnsi="Arial" w:cs="Arial"/>
                <w:color w:val="BFBFBF"/>
                <w:sz w:val="22"/>
                <w:szCs w:val="22"/>
              </w:rPr>
            </w:pPr>
          </w:p>
          <w:p w14:paraId="73FB9594" w14:textId="77777777" w:rsidR="00EE7D3C" w:rsidRPr="005D0764" w:rsidRDefault="00EE7D3C" w:rsidP="00D02EFD">
            <w:pPr>
              <w:jc w:val="both"/>
              <w:rPr>
                <w:rFonts w:ascii="Arial" w:hAnsi="Arial" w:cs="Arial"/>
                <w:color w:val="BFBFBF"/>
                <w:sz w:val="22"/>
                <w:szCs w:val="22"/>
              </w:rPr>
            </w:pPr>
          </w:p>
          <w:p w14:paraId="15A64D66" w14:textId="77777777" w:rsidR="00115C2C" w:rsidRPr="005D0764" w:rsidRDefault="00115C2C" w:rsidP="00D02EFD">
            <w:pPr>
              <w:jc w:val="both"/>
              <w:rPr>
                <w:rFonts w:ascii="Arial" w:hAnsi="Arial" w:cs="Arial"/>
                <w:sz w:val="22"/>
                <w:szCs w:val="22"/>
              </w:rPr>
            </w:pPr>
          </w:p>
        </w:tc>
      </w:tr>
      <w:tr w:rsidR="00372D2F" w:rsidRPr="008C2396" w14:paraId="7DD0C5F7" w14:textId="77777777" w:rsidTr="004627A3">
        <w:trPr>
          <w:trHeight w:val="182"/>
        </w:trPr>
        <w:tc>
          <w:tcPr>
            <w:tcW w:w="10490" w:type="dxa"/>
            <w:gridSpan w:val="6"/>
            <w:shd w:val="clear" w:color="auto" w:fill="FFFFFF"/>
            <w:vAlign w:val="center"/>
          </w:tcPr>
          <w:p w14:paraId="54FCB5A1"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4BBF624D" w14:textId="77777777" w:rsidTr="004627A3">
        <w:trPr>
          <w:trHeight w:val="182"/>
        </w:trPr>
        <w:tc>
          <w:tcPr>
            <w:tcW w:w="10490" w:type="dxa"/>
            <w:gridSpan w:val="6"/>
            <w:shd w:val="clear" w:color="auto" w:fill="A50021"/>
            <w:vAlign w:val="center"/>
          </w:tcPr>
          <w:p w14:paraId="4D4784D3"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56906273" w14:textId="77777777" w:rsidTr="00B808DC">
        <w:trPr>
          <w:trHeight w:val="182"/>
        </w:trPr>
        <w:tc>
          <w:tcPr>
            <w:tcW w:w="10490" w:type="dxa"/>
            <w:gridSpan w:val="6"/>
            <w:shd w:val="clear" w:color="auto" w:fill="FFFFFF"/>
            <w:vAlign w:val="center"/>
          </w:tcPr>
          <w:p w14:paraId="082B010A" w14:textId="77777777" w:rsidR="00B808DC" w:rsidRPr="005D0764" w:rsidRDefault="00B808DC" w:rsidP="004627A3">
            <w:pPr>
              <w:rPr>
                <w:rFonts w:ascii="Arial" w:hAnsi="Arial" w:cs="Arial"/>
                <w:color w:val="BFBFBF"/>
                <w:sz w:val="22"/>
                <w:szCs w:val="22"/>
              </w:rPr>
            </w:pPr>
          </w:p>
          <w:p w14:paraId="74D380AC"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70FC2E7B" w14:textId="77777777" w:rsidR="00B808DC" w:rsidRPr="005D0764" w:rsidRDefault="00B808DC" w:rsidP="004627A3">
            <w:pPr>
              <w:jc w:val="center"/>
              <w:rPr>
                <w:rFonts w:ascii="Arial" w:hAnsi="Arial" w:cs="Arial"/>
                <w:sz w:val="22"/>
                <w:szCs w:val="22"/>
              </w:rPr>
            </w:pPr>
          </w:p>
          <w:p w14:paraId="15902962" w14:textId="77777777" w:rsidR="00B808DC" w:rsidRPr="005D0764" w:rsidRDefault="00B808DC" w:rsidP="004627A3">
            <w:pPr>
              <w:jc w:val="center"/>
              <w:rPr>
                <w:rFonts w:ascii="Arial" w:hAnsi="Arial" w:cs="Arial"/>
                <w:sz w:val="22"/>
                <w:szCs w:val="22"/>
              </w:rPr>
            </w:pPr>
          </w:p>
        </w:tc>
      </w:tr>
      <w:tr w:rsidR="00B808DC" w:rsidRPr="008C2396" w14:paraId="1E118218" w14:textId="77777777" w:rsidTr="004627A3">
        <w:trPr>
          <w:trHeight w:val="182"/>
        </w:trPr>
        <w:tc>
          <w:tcPr>
            <w:tcW w:w="10490" w:type="dxa"/>
            <w:gridSpan w:val="6"/>
            <w:shd w:val="clear" w:color="auto" w:fill="FFFFFF"/>
            <w:vAlign w:val="center"/>
          </w:tcPr>
          <w:p w14:paraId="7C1DCB69"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62CA34C8" w14:textId="77777777" w:rsidTr="004627A3">
        <w:trPr>
          <w:trHeight w:val="182"/>
        </w:trPr>
        <w:tc>
          <w:tcPr>
            <w:tcW w:w="10490" w:type="dxa"/>
            <w:gridSpan w:val="6"/>
            <w:shd w:val="clear" w:color="auto" w:fill="A50021"/>
            <w:vAlign w:val="center"/>
          </w:tcPr>
          <w:p w14:paraId="20B88B71"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05F9C651" w14:textId="77777777" w:rsidTr="004627A3">
        <w:trPr>
          <w:trHeight w:val="182"/>
        </w:trPr>
        <w:tc>
          <w:tcPr>
            <w:tcW w:w="10490" w:type="dxa"/>
            <w:gridSpan w:val="6"/>
            <w:shd w:val="clear" w:color="auto" w:fill="FFFFFF"/>
            <w:vAlign w:val="center"/>
          </w:tcPr>
          <w:p w14:paraId="0257C87B" w14:textId="77777777" w:rsidR="00BC2005" w:rsidRPr="008C2396" w:rsidRDefault="00BC2005" w:rsidP="00620BBA">
            <w:pPr>
              <w:rPr>
                <w:rFonts w:ascii="Arial" w:hAnsi="Arial" w:cs="Arial"/>
                <w:b/>
                <w:color w:val="BFBFBF"/>
                <w:sz w:val="22"/>
                <w:szCs w:val="22"/>
              </w:rPr>
            </w:pPr>
          </w:p>
          <w:p w14:paraId="7CB2D8C4"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7432DF59" w14:textId="77777777" w:rsidR="00BC2005" w:rsidRPr="008C2396" w:rsidRDefault="00BC2005" w:rsidP="00950F0B">
            <w:pPr>
              <w:jc w:val="center"/>
              <w:rPr>
                <w:rFonts w:ascii="Arial" w:hAnsi="Arial" w:cs="Arial"/>
                <w:b/>
                <w:sz w:val="22"/>
                <w:szCs w:val="22"/>
              </w:rPr>
            </w:pPr>
          </w:p>
          <w:p w14:paraId="5EAF4BBF" w14:textId="77777777" w:rsidR="00BC2005" w:rsidRPr="008C2396" w:rsidRDefault="00BC2005" w:rsidP="00950F0B">
            <w:pPr>
              <w:jc w:val="center"/>
              <w:rPr>
                <w:rFonts w:ascii="Arial" w:hAnsi="Arial" w:cs="Arial"/>
                <w:b/>
                <w:sz w:val="22"/>
                <w:szCs w:val="22"/>
              </w:rPr>
            </w:pPr>
          </w:p>
        </w:tc>
      </w:tr>
      <w:tr w:rsidR="00372D2F" w:rsidRPr="008C2396" w14:paraId="74E4C7DB" w14:textId="77777777" w:rsidTr="004627A3">
        <w:trPr>
          <w:trHeight w:val="182"/>
        </w:trPr>
        <w:tc>
          <w:tcPr>
            <w:tcW w:w="10490" w:type="dxa"/>
            <w:gridSpan w:val="6"/>
            <w:shd w:val="clear" w:color="auto" w:fill="FFFFFF"/>
            <w:vAlign w:val="center"/>
          </w:tcPr>
          <w:p w14:paraId="5A39C26D"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6CB1356B" w14:textId="77777777" w:rsidTr="004627A3">
        <w:trPr>
          <w:trHeight w:val="114"/>
        </w:trPr>
        <w:tc>
          <w:tcPr>
            <w:tcW w:w="10490" w:type="dxa"/>
            <w:gridSpan w:val="6"/>
            <w:shd w:val="clear" w:color="auto" w:fill="A50021"/>
          </w:tcPr>
          <w:p w14:paraId="07D40ADB"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3A764299" w14:textId="77777777" w:rsidTr="005321DA">
        <w:trPr>
          <w:trHeight w:val="260"/>
        </w:trPr>
        <w:tc>
          <w:tcPr>
            <w:tcW w:w="3130" w:type="dxa"/>
            <w:gridSpan w:val="2"/>
            <w:shd w:val="clear" w:color="auto" w:fill="A6A6A6"/>
          </w:tcPr>
          <w:p w14:paraId="655B3D1C"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428" w:type="dxa"/>
            <w:shd w:val="clear" w:color="auto" w:fill="A6A6A6"/>
          </w:tcPr>
          <w:p w14:paraId="78444318"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126" w:type="dxa"/>
            <w:gridSpan w:val="2"/>
            <w:shd w:val="clear" w:color="auto" w:fill="A6A6A6"/>
          </w:tcPr>
          <w:p w14:paraId="6DCEED7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806" w:type="dxa"/>
            <w:shd w:val="clear" w:color="auto" w:fill="A6A6A6"/>
          </w:tcPr>
          <w:p w14:paraId="367826D3"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5321DA" w:rsidRPr="008C2396" w14:paraId="0B7E2886" w14:textId="77777777" w:rsidTr="005321DA">
        <w:trPr>
          <w:trHeight w:val="304"/>
        </w:trPr>
        <w:tc>
          <w:tcPr>
            <w:tcW w:w="3130" w:type="dxa"/>
            <w:gridSpan w:val="2"/>
            <w:shd w:val="clear" w:color="auto" w:fill="FFFFFF"/>
          </w:tcPr>
          <w:p w14:paraId="65E5A82B" w14:textId="6988D866" w:rsidR="005321DA" w:rsidRPr="008C2396" w:rsidRDefault="005321DA" w:rsidP="005321DA">
            <w:pPr>
              <w:jc w:val="both"/>
              <w:rPr>
                <w:rFonts w:ascii="Arial" w:hAnsi="Arial" w:cs="Arial"/>
                <w:color w:val="A6A6A6"/>
                <w:sz w:val="22"/>
                <w:szCs w:val="22"/>
              </w:rPr>
            </w:pPr>
            <w:r>
              <w:rPr>
                <w:rFonts w:ascii="Arial" w:hAnsi="Arial" w:cs="Arial"/>
                <w:b/>
                <w:bCs/>
                <w:sz w:val="22"/>
                <w:szCs w:val="22"/>
              </w:rPr>
              <w:t>Ángel N. N.</w:t>
            </w:r>
          </w:p>
        </w:tc>
        <w:tc>
          <w:tcPr>
            <w:tcW w:w="2428" w:type="dxa"/>
            <w:shd w:val="clear" w:color="auto" w:fill="FFFFFF"/>
          </w:tcPr>
          <w:p w14:paraId="3671697D" w14:textId="41E2B378" w:rsidR="005321DA" w:rsidRPr="008C2396" w:rsidRDefault="005321DA" w:rsidP="005321DA">
            <w:pPr>
              <w:jc w:val="both"/>
              <w:rPr>
                <w:rFonts w:ascii="Arial" w:hAnsi="Arial" w:cs="Arial"/>
                <w:color w:val="A6A6A6"/>
                <w:sz w:val="22"/>
                <w:szCs w:val="22"/>
              </w:rPr>
            </w:pPr>
            <w:r>
              <w:rPr>
                <w:rFonts w:ascii="Arial" w:hAnsi="Arial" w:cs="Arial"/>
                <w:b/>
                <w:bCs/>
                <w:sz w:val="22"/>
                <w:szCs w:val="22"/>
              </w:rPr>
              <w:t xml:space="preserve">Despacho </w:t>
            </w:r>
            <w:proofErr w:type="spellStart"/>
            <w:r>
              <w:rPr>
                <w:rFonts w:ascii="Arial" w:hAnsi="Arial" w:cs="Arial"/>
                <w:b/>
                <w:bCs/>
                <w:sz w:val="22"/>
                <w:szCs w:val="22"/>
              </w:rPr>
              <w:t>Fortun</w:t>
            </w:r>
            <w:proofErr w:type="spellEnd"/>
          </w:p>
        </w:tc>
        <w:tc>
          <w:tcPr>
            <w:tcW w:w="2126" w:type="dxa"/>
            <w:gridSpan w:val="2"/>
            <w:shd w:val="clear" w:color="auto" w:fill="FFFFFF"/>
          </w:tcPr>
          <w:p w14:paraId="37E8C185" w14:textId="310BEA72" w:rsidR="005321DA" w:rsidRPr="008C2396" w:rsidRDefault="005321DA" w:rsidP="005321DA">
            <w:pPr>
              <w:jc w:val="both"/>
              <w:rPr>
                <w:rFonts w:ascii="Arial" w:hAnsi="Arial" w:cs="Arial"/>
                <w:color w:val="A6A6A6"/>
                <w:sz w:val="22"/>
                <w:szCs w:val="22"/>
              </w:rPr>
            </w:pPr>
            <w:r>
              <w:rPr>
                <w:rFonts w:ascii="Arial" w:hAnsi="Arial" w:cs="Arial"/>
                <w:b/>
                <w:bCs/>
                <w:sz w:val="22"/>
                <w:szCs w:val="22"/>
              </w:rPr>
              <w:t>555-555-5555</w:t>
            </w:r>
          </w:p>
        </w:tc>
        <w:tc>
          <w:tcPr>
            <w:tcW w:w="2806" w:type="dxa"/>
            <w:shd w:val="clear" w:color="auto" w:fill="FFFFFF"/>
          </w:tcPr>
          <w:p w14:paraId="7754CE60" w14:textId="77777777" w:rsidR="005321DA" w:rsidRPr="008C2396" w:rsidRDefault="005321DA" w:rsidP="005321DA">
            <w:pPr>
              <w:jc w:val="both"/>
              <w:rPr>
                <w:rFonts w:ascii="Arial" w:hAnsi="Arial" w:cs="Arial"/>
                <w:color w:val="A6A6A6"/>
                <w:sz w:val="22"/>
                <w:szCs w:val="22"/>
              </w:rPr>
            </w:pPr>
          </w:p>
        </w:tc>
      </w:tr>
      <w:tr w:rsidR="005321DA" w:rsidRPr="008C2396" w14:paraId="2325E13C" w14:textId="77777777" w:rsidTr="005321DA">
        <w:trPr>
          <w:trHeight w:val="304"/>
        </w:trPr>
        <w:tc>
          <w:tcPr>
            <w:tcW w:w="3130" w:type="dxa"/>
            <w:gridSpan w:val="2"/>
            <w:shd w:val="clear" w:color="auto" w:fill="FFFFFF"/>
          </w:tcPr>
          <w:p w14:paraId="01E542AC" w14:textId="312DE7D0" w:rsidR="005321DA" w:rsidRPr="008C2396" w:rsidRDefault="005321DA" w:rsidP="005321DA">
            <w:pPr>
              <w:jc w:val="both"/>
              <w:rPr>
                <w:rFonts w:ascii="Arial" w:hAnsi="Arial" w:cs="Arial"/>
                <w:color w:val="A6A6A6"/>
                <w:sz w:val="22"/>
                <w:szCs w:val="22"/>
              </w:rPr>
            </w:pPr>
            <w:r>
              <w:rPr>
                <w:rFonts w:ascii="Arial" w:hAnsi="Arial" w:cs="Arial"/>
                <w:b/>
                <w:bCs/>
                <w:sz w:val="22"/>
                <w:szCs w:val="22"/>
              </w:rPr>
              <w:t>David Malpica González</w:t>
            </w:r>
          </w:p>
        </w:tc>
        <w:tc>
          <w:tcPr>
            <w:tcW w:w="2428" w:type="dxa"/>
            <w:shd w:val="clear" w:color="auto" w:fill="FFFFFF"/>
          </w:tcPr>
          <w:p w14:paraId="533B777B" w14:textId="4922EC94" w:rsidR="005321DA" w:rsidRPr="008C2396" w:rsidRDefault="005321DA" w:rsidP="005321DA">
            <w:pPr>
              <w:jc w:val="both"/>
              <w:rPr>
                <w:rFonts w:ascii="Arial" w:hAnsi="Arial" w:cs="Arial"/>
                <w:color w:val="A6A6A6"/>
                <w:sz w:val="22"/>
                <w:szCs w:val="22"/>
              </w:rPr>
            </w:pPr>
            <w:proofErr w:type="spellStart"/>
            <w:r>
              <w:rPr>
                <w:rFonts w:ascii="Arial" w:hAnsi="Arial" w:cs="Arial"/>
                <w:b/>
                <w:bCs/>
                <w:sz w:val="22"/>
                <w:szCs w:val="22"/>
              </w:rPr>
              <w:t>OTI</w:t>
            </w:r>
            <w:proofErr w:type="spellEnd"/>
          </w:p>
        </w:tc>
        <w:tc>
          <w:tcPr>
            <w:tcW w:w="2126" w:type="dxa"/>
            <w:gridSpan w:val="2"/>
            <w:shd w:val="clear" w:color="auto" w:fill="FFFFFF"/>
          </w:tcPr>
          <w:p w14:paraId="2B638FF7" w14:textId="5BDAD7AF" w:rsidR="005321DA" w:rsidRPr="008C2396" w:rsidRDefault="005321DA" w:rsidP="005321DA">
            <w:pPr>
              <w:jc w:val="both"/>
              <w:rPr>
                <w:rFonts w:ascii="Arial" w:hAnsi="Arial" w:cs="Arial"/>
                <w:color w:val="A6A6A6"/>
                <w:sz w:val="22"/>
                <w:szCs w:val="22"/>
              </w:rPr>
            </w:pPr>
            <w:r>
              <w:rPr>
                <w:rFonts w:ascii="Arial" w:hAnsi="Arial" w:cs="Arial"/>
                <w:b/>
                <w:bCs/>
                <w:sz w:val="22"/>
                <w:szCs w:val="22"/>
              </w:rPr>
              <w:t>722-222-2222</w:t>
            </w:r>
          </w:p>
        </w:tc>
        <w:tc>
          <w:tcPr>
            <w:tcW w:w="2806" w:type="dxa"/>
            <w:shd w:val="clear" w:color="auto" w:fill="FFFFFF"/>
          </w:tcPr>
          <w:p w14:paraId="2596BEE3" w14:textId="77777777" w:rsidR="005321DA" w:rsidRPr="008C2396" w:rsidRDefault="005321DA" w:rsidP="005321DA">
            <w:pPr>
              <w:jc w:val="both"/>
              <w:rPr>
                <w:rFonts w:ascii="Arial" w:hAnsi="Arial" w:cs="Arial"/>
                <w:color w:val="A6A6A6"/>
                <w:sz w:val="22"/>
                <w:szCs w:val="22"/>
              </w:rPr>
            </w:pPr>
          </w:p>
        </w:tc>
      </w:tr>
      <w:tr w:rsidR="005321DA" w:rsidRPr="008C2396" w14:paraId="1DBCE234" w14:textId="77777777" w:rsidTr="005321DA">
        <w:trPr>
          <w:trHeight w:val="304"/>
        </w:trPr>
        <w:tc>
          <w:tcPr>
            <w:tcW w:w="3130" w:type="dxa"/>
            <w:gridSpan w:val="2"/>
            <w:shd w:val="clear" w:color="auto" w:fill="FFFFFF"/>
          </w:tcPr>
          <w:p w14:paraId="7F3E7B4E" w14:textId="75914051" w:rsidR="005321DA" w:rsidRPr="008C2396" w:rsidRDefault="005321DA" w:rsidP="005321DA">
            <w:pPr>
              <w:jc w:val="both"/>
              <w:rPr>
                <w:rFonts w:ascii="Arial" w:hAnsi="Arial" w:cs="Arial"/>
                <w:color w:val="A6A6A6"/>
                <w:sz w:val="22"/>
                <w:szCs w:val="22"/>
              </w:rPr>
            </w:pPr>
            <w:r>
              <w:rPr>
                <w:rFonts w:ascii="Arial" w:hAnsi="Arial" w:cs="Arial"/>
                <w:b/>
                <w:bCs/>
                <w:sz w:val="22"/>
                <w:szCs w:val="22"/>
              </w:rPr>
              <w:t>Jimena C. G.</w:t>
            </w:r>
          </w:p>
        </w:tc>
        <w:tc>
          <w:tcPr>
            <w:tcW w:w="2428" w:type="dxa"/>
            <w:shd w:val="clear" w:color="auto" w:fill="FFFFFF"/>
          </w:tcPr>
          <w:p w14:paraId="1B0D6E9A" w14:textId="605D6B45" w:rsidR="005321DA" w:rsidRPr="008C2396" w:rsidRDefault="005321DA" w:rsidP="005321DA">
            <w:pPr>
              <w:jc w:val="both"/>
              <w:rPr>
                <w:rFonts w:ascii="Arial" w:hAnsi="Arial" w:cs="Arial"/>
                <w:color w:val="A6A6A6"/>
                <w:sz w:val="22"/>
                <w:szCs w:val="22"/>
              </w:rPr>
            </w:pPr>
            <w:proofErr w:type="spellStart"/>
            <w:r>
              <w:rPr>
                <w:rFonts w:ascii="Arial" w:hAnsi="Arial" w:cs="Arial"/>
                <w:b/>
                <w:bCs/>
                <w:sz w:val="22"/>
                <w:szCs w:val="22"/>
              </w:rPr>
              <w:t>OTI</w:t>
            </w:r>
            <w:proofErr w:type="spellEnd"/>
            <w:r>
              <w:rPr>
                <w:rFonts w:ascii="Arial" w:hAnsi="Arial" w:cs="Arial"/>
                <w:b/>
                <w:bCs/>
                <w:sz w:val="22"/>
                <w:szCs w:val="22"/>
              </w:rPr>
              <w:t xml:space="preserve"> </w:t>
            </w:r>
          </w:p>
        </w:tc>
        <w:tc>
          <w:tcPr>
            <w:tcW w:w="2126" w:type="dxa"/>
            <w:gridSpan w:val="2"/>
            <w:shd w:val="clear" w:color="auto" w:fill="FFFFFF"/>
          </w:tcPr>
          <w:p w14:paraId="6D58C8CF" w14:textId="7AE91C0A" w:rsidR="005321DA" w:rsidRPr="008C2396" w:rsidRDefault="005321DA" w:rsidP="005321DA">
            <w:pPr>
              <w:jc w:val="both"/>
              <w:rPr>
                <w:rFonts w:ascii="Arial" w:hAnsi="Arial" w:cs="Arial"/>
                <w:color w:val="A6A6A6"/>
                <w:sz w:val="22"/>
                <w:szCs w:val="22"/>
              </w:rPr>
            </w:pPr>
            <w:r>
              <w:rPr>
                <w:rFonts w:ascii="Arial" w:hAnsi="Arial" w:cs="Arial"/>
                <w:b/>
                <w:bCs/>
                <w:sz w:val="22"/>
                <w:szCs w:val="22"/>
              </w:rPr>
              <w:t>722-333-3333</w:t>
            </w:r>
          </w:p>
        </w:tc>
        <w:tc>
          <w:tcPr>
            <w:tcW w:w="2806" w:type="dxa"/>
            <w:shd w:val="clear" w:color="auto" w:fill="FFFFFF"/>
          </w:tcPr>
          <w:p w14:paraId="021C9641" w14:textId="77777777" w:rsidR="005321DA" w:rsidRPr="008C2396" w:rsidRDefault="005321DA" w:rsidP="005321DA">
            <w:pPr>
              <w:jc w:val="both"/>
              <w:rPr>
                <w:rFonts w:ascii="Arial" w:hAnsi="Arial" w:cs="Arial"/>
                <w:color w:val="A6A6A6"/>
                <w:sz w:val="22"/>
                <w:szCs w:val="22"/>
              </w:rPr>
            </w:pPr>
          </w:p>
        </w:tc>
      </w:tr>
      <w:tr w:rsidR="001200E2" w:rsidRPr="008C2396" w14:paraId="4D4B6BCA" w14:textId="77777777" w:rsidTr="005321DA">
        <w:trPr>
          <w:trHeight w:val="304"/>
        </w:trPr>
        <w:tc>
          <w:tcPr>
            <w:tcW w:w="3130" w:type="dxa"/>
            <w:gridSpan w:val="2"/>
            <w:shd w:val="clear" w:color="auto" w:fill="FFFFFF"/>
          </w:tcPr>
          <w:p w14:paraId="723EAD45" w14:textId="77777777" w:rsidR="001200E2" w:rsidRPr="008C2396" w:rsidRDefault="001200E2" w:rsidP="004627A3">
            <w:pPr>
              <w:jc w:val="both"/>
              <w:rPr>
                <w:rFonts w:ascii="Arial" w:hAnsi="Arial" w:cs="Arial"/>
                <w:color w:val="A6A6A6"/>
                <w:sz w:val="22"/>
                <w:szCs w:val="22"/>
              </w:rPr>
            </w:pPr>
          </w:p>
        </w:tc>
        <w:tc>
          <w:tcPr>
            <w:tcW w:w="2428" w:type="dxa"/>
            <w:shd w:val="clear" w:color="auto" w:fill="FFFFFF"/>
          </w:tcPr>
          <w:p w14:paraId="698A32BD" w14:textId="77777777" w:rsidR="001200E2" w:rsidRPr="008C2396" w:rsidRDefault="001200E2" w:rsidP="004627A3">
            <w:pPr>
              <w:jc w:val="both"/>
              <w:rPr>
                <w:rFonts w:ascii="Arial" w:hAnsi="Arial" w:cs="Arial"/>
                <w:color w:val="A6A6A6"/>
                <w:sz w:val="22"/>
                <w:szCs w:val="22"/>
              </w:rPr>
            </w:pPr>
          </w:p>
        </w:tc>
        <w:tc>
          <w:tcPr>
            <w:tcW w:w="2126" w:type="dxa"/>
            <w:gridSpan w:val="2"/>
            <w:shd w:val="clear" w:color="auto" w:fill="FFFFFF"/>
          </w:tcPr>
          <w:p w14:paraId="75C97478" w14:textId="77777777" w:rsidR="001200E2" w:rsidRPr="008C2396" w:rsidRDefault="001200E2" w:rsidP="004627A3">
            <w:pPr>
              <w:jc w:val="both"/>
              <w:rPr>
                <w:rFonts w:ascii="Arial" w:hAnsi="Arial" w:cs="Arial"/>
                <w:color w:val="A6A6A6"/>
                <w:sz w:val="22"/>
                <w:szCs w:val="22"/>
              </w:rPr>
            </w:pPr>
          </w:p>
        </w:tc>
        <w:tc>
          <w:tcPr>
            <w:tcW w:w="2806" w:type="dxa"/>
            <w:shd w:val="clear" w:color="auto" w:fill="FFFFFF"/>
          </w:tcPr>
          <w:p w14:paraId="4C860A71" w14:textId="77777777" w:rsidR="001200E2" w:rsidRPr="008C2396" w:rsidRDefault="001200E2" w:rsidP="004627A3">
            <w:pPr>
              <w:jc w:val="both"/>
              <w:rPr>
                <w:rFonts w:ascii="Arial" w:hAnsi="Arial" w:cs="Arial"/>
                <w:color w:val="A6A6A6"/>
                <w:sz w:val="22"/>
                <w:szCs w:val="22"/>
              </w:rPr>
            </w:pPr>
          </w:p>
        </w:tc>
      </w:tr>
    </w:tbl>
    <w:p w14:paraId="6172FCF2" w14:textId="77777777" w:rsidR="001F438D" w:rsidRPr="008C2396" w:rsidRDefault="001F438D" w:rsidP="008A1BCD">
      <w:pPr>
        <w:jc w:val="both"/>
        <w:rPr>
          <w:rFonts w:ascii="Arial" w:hAnsi="Arial" w:cs="Arial"/>
          <w:sz w:val="20"/>
          <w:szCs w:val="20"/>
        </w:rPr>
      </w:pPr>
    </w:p>
    <w:p w14:paraId="135EC495"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226A61">
      <w:headerReference w:type="default" r:id="rId10"/>
      <w:footerReference w:type="default" r:id="rId11"/>
      <w:pgSz w:w="12240" w:h="15840" w:code="1"/>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D071" w14:textId="77777777" w:rsidR="00174036" w:rsidRDefault="00174036" w:rsidP="00DE32EB">
      <w:pPr>
        <w:pStyle w:val="Sangranormal"/>
      </w:pPr>
      <w:r>
        <w:separator/>
      </w:r>
    </w:p>
  </w:endnote>
  <w:endnote w:type="continuationSeparator" w:id="0">
    <w:p w14:paraId="429A88BB" w14:textId="77777777" w:rsidR="00174036" w:rsidRDefault="00174036"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A324" w14:textId="5B4678B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6041C5C" w14:textId="77777777" w:rsidTr="00C67CD3">
      <w:trPr>
        <w:trHeight w:val="237"/>
      </w:trPr>
      <w:tc>
        <w:tcPr>
          <w:tcW w:w="1728" w:type="dxa"/>
          <w:vAlign w:val="center"/>
        </w:tcPr>
        <w:p w14:paraId="776A7FF4" w14:textId="778033E9" w:rsidR="00E83F00" w:rsidRPr="004876B3" w:rsidRDefault="00E83F00" w:rsidP="008636A4">
          <w:pPr>
            <w:ind w:right="360"/>
            <w:rPr>
              <w:rFonts w:ascii="Calibri" w:hAnsi="Calibri" w:cs="Tahoma"/>
              <w:sz w:val="20"/>
              <w:szCs w:val="20"/>
            </w:rPr>
          </w:pPr>
        </w:p>
      </w:tc>
      <w:tc>
        <w:tcPr>
          <w:tcW w:w="5580" w:type="dxa"/>
        </w:tcPr>
        <w:p w14:paraId="4BBBB8B6" w14:textId="77777777" w:rsidR="00E83F00" w:rsidRPr="004876B3" w:rsidRDefault="00E83F00" w:rsidP="001D2EBF">
          <w:pPr>
            <w:jc w:val="center"/>
            <w:rPr>
              <w:rFonts w:ascii="Calibri" w:hAnsi="Calibri" w:cs="Tahoma"/>
              <w:sz w:val="20"/>
              <w:szCs w:val="20"/>
            </w:rPr>
          </w:pPr>
        </w:p>
      </w:tc>
      <w:tc>
        <w:tcPr>
          <w:tcW w:w="1638" w:type="dxa"/>
          <w:vAlign w:val="center"/>
        </w:tcPr>
        <w:p w14:paraId="7BAA0EBB" w14:textId="77777777" w:rsidR="00E83F00" w:rsidRPr="004876B3" w:rsidRDefault="00E83F00" w:rsidP="008636A4">
          <w:pPr>
            <w:jc w:val="right"/>
            <w:rPr>
              <w:rFonts w:ascii="Calibri" w:hAnsi="Calibri" w:cs="Tahoma"/>
              <w:sz w:val="20"/>
              <w:szCs w:val="20"/>
            </w:rPr>
          </w:pPr>
        </w:p>
      </w:tc>
    </w:tr>
    <w:tr w:rsidR="00C67CD3" w:rsidRPr="004876B3" w14:paraId="4FCA78C4" w14:textId="77777777" w:rsidTr="00C67CD3">
      <w:trPr>
        <w:trHeight w:val="250"/>
      </w:trPr>
      <w:tc>
        <w:tcPr>
          <w:tcW w:w="8946" w:type="dxa"/>
          <w:gridSpan w:val="3"/>
          <w:vAlign w:val="center"/>
        </w:tcPr>
        <w:p w14:paraId="26C0DC27" w14:textId="77777777" w:rsidR="00C67CD3" w:rsidRPr="004876B3" w:rsidRDefault="00C67CD3" w:rsidP="00FB46D5">
          <w:pPr>
            <w:rPr>
              <w:rFonts w:ascii="Calibri" w:hAnsi="Calibri" w:cs="Tahoma"/>
              <w:sz w:val="20"/>
              <w:szCs w:val="20"/>
            </w:rPr>
          </w:pPr>
        </w:p>
      </w:tc>
    </w:tr>
  </w:tbl>
  <w:p w14:paraId="6F5217ED" w14:textId="008132A2" w:rsidR="00200881" w:rsidRDefault="002008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0BD23" w14:textId="77777777" w:rsidR="00174036" w:rsidRDefault="00174036" w:rsidP="00DE32EB">
      <w:pPr>
        <w:pStyle w:val="Sangranormal"/>
      </w:pPr>
      <w:r>
        <w:separator/>
      </w:r>
    </w:p>
  </w:footnote>
  <w:footnote w:type="continuationSeparator" w:id="0">
    <w:p w14:paraId="197A8B28" w14:textId="77777777" w:rsidR="00174036" w:rsidRDefault="00174036"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506C54D" w14:textId="77777777" w:rsidTr="005F2B70">
      <w:trPr>
        <w:trHeight w:val="274"/>
        <w:jc w:val="center"/>
      </w:trPr>
      <w:tc>
        <w:tcPr>
          <w:tcW w:w="3202" w:type="dxa"/>
          <w:vMerge w:val="restart"/>
          <w:shd w:val="clear" w:color="auto" w:fill="auto"/>
          <w:vAlign w:val="center"/>
        </w:tcPr>
        <w:p w14:paraId="3AD58E12" w14:textId="77777777" w:rsidR="00572249" w:rsidRDefault="00572249" w:rsidP="00572249">
          <w:pPr>
            <w:widowControl w:val="0"/>
            <w:rPr>
              <w:noProof/>
              <w:sz w:val="16"/>
              <w:szCs w:val="16"/>
            </w:rPr>
          </w:pPr>
        </w:p>
        <w:p w14:paraId="2DB80CE0" w14:textId="77777777" w:rsidR="00572249" w:rsidRDefault="002C43E6" w:rsidP="00572249">
          <w:pPr>
            <w:widowControl w:val="0"/>
            <w:rPr>
              <w:noProof/>
            </w:rPr>
          </w:pPr>
          <w:r>
            <w:rPr>
              <w:noProof/>
            </w:rPr>
            <w:t>LOGO</w:t>
          </w:r>
        </w:p>
        <w:p w14:paraId="08D2BA08"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1737716B"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6ADEC763" w14:textId="77777777" w:rsidTr="005F2B70">
      <w:tblPrEx>
        <w:tblCellMar>
          <w:left w:w="108" w:type="dxa"/>
          <w:right w:w="108" w:type="dxa"/>
        </w:tblCellMar>
      </w:tblPrEx>
      <w:trPr>
        <w:trHeight w:val="138"/>
        <w:jc w:val="center"/>
      </w:trPr>
      <w:tc>
        <w:tcPr>
          <w:tcW w:w="3202" w:type="dxa"/>
          <w:vMerge/>
          <w:shd w:val="clear" w:color="auto" w:fill="auto"/>
          <w:vAlign w:val="center"/>
        </w:tcPr>
        <w:p w14:paraId="2FCBF3FD"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E5C02A8"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DF4598A" w14:textId="77777777" w:rsidTr="005F2B70">
      <w:tblPrEx>
        <w:tblCellMar>
          <w:left w:w="108" w:type="dxa"/>
          <w:right w:w="108" w:type="dxa"/>
        </w:tblCellMar>
      </w:tblPrEx>
      <w:trPr>
        <w:trHeight w:val="322"/>
        <w:jc w:val="center"/>
      </w:trPr>
      <w:tc>
        <w:tcPr>
          <w:tcW w:w="3202" w:type="dxa"/>
          <w:vMerge/>
          <w:shd w:val="clear" w:color="auto" w:fill="auto"/>
          <w:vAlign w:val="center"/>
        </w:tcPr>
        <w:p w14:paraId="7F94116E"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E6D9B86"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C19EE46" w14:textId="77777777" w:rsidTr="005F2B70">
      <w:tblPrEx>
        <w:tblCellMar>
          <w:left w:w="108" w:type="dxa"/>
          <w:right w:w="108" w:type="dxa"/>
        </w:tblCellMar>
      </w:tblPrEx>
      <w:trPr>
        <w:trHeight w:val="125"/>
        <w:jc w:val="center"/>
      </w:trPr>
      <w:tc>
        <w:tcPr>
          <w:tcW w:w="3202" w:type="dxa"/>
          <w:vMerge/>
          <w:shd w:val="clear" w:color="auto" w:fill="auto"/>
          <w:vAlign w:val="center"/>
        </w:tcPr>
        <w:p w14:paraId="221BF8B3" w14:textId="77777777" w:rsidR="00DD1328" w:rsidRPr="00C225FB" w:rsidRDefault="00DD1328" w:rsidP="00DD1328">
          <w:pPr>
            <w:widowControl w:val="0"/>
            <w:rPr>
              <w:sz w:val="16"/>
              <w:szCs w:val="16"/>
            </w:rPr>
          </w:pPr>
        </w:p>
      </w:tc>
      <w:tc>
        <w:tcPr>
          <w:tcW w:w="2167" w:type="dxa"/>
          <w:shd w:val="clear" w:color="auto" w:fill="auto"/>
          <w:vAlign w:val="center"/>
        </w:tcPr>
        <w:p w14:paraId="26209E5B" w14:textId="5018E0CE"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AD2081">
            <w:rPr>
              <w:rFonts w:ascii="Arial" w:hAnsi="Arial" w:cs="Arial"/>
              <w:b/>
              <w:sz w:val="16"/>
              <w:szCs w:val="16"/>
            </w:rPr>
            <w:t>001</w:t>
          </w:r>
        </w:p>
      </w:tc>
      <w:tc>
        <w:tcPr>
          <w:tcW w:w="1542" w:type="dxa"/>
          <w:shd w:val="clear" w:color="auto" w:fill="auto"/>
          <w:vAlign w:val="center"/>
        </w:tcPr>
        <w:p w14:paraId="4C67CCCB"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5286961" w14:textId="2200D5B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C30DCD">
            <w:rPr>
              <w:rFonts w:ascii="Arial" w:hAnsi="Arial" w:cs="Arial"/>
              <w:b/>
              <w:sz w:val="16"/>
              <w:szCs w:val="16"/>
            </w:rPr>
            <w:t>3</w:t>
          </w:r>
          <w:r w:rsidR="00D1764B">
            <w:rPr>
              <w:rFonts w:ascii="Arial" w:hAnsi="Arial" w:cs="Arial"/>
              <w:b/>
              <w:sz w:val="16"/>
              <w:szCs w:val="16"/>
            </w:rPr>
            <w:t>/</w:t>
          </w:r>
          <w:r w:rsidR="00C30DCD">
            <w:rPr>
              <w:rFonts w:ascii="Arial" w:hAnsi="Arial" w:cs="Arial"/>
              <w:b/>
              <w:sz w:val="16"/>
              <w:szCs w:val="16"/>
            </w:rPr>
            <w:t>02</w:t>
          </w:r>
          <w:r w:rsidR="00D1764B">
            <w:rPr>
              <w:rFonts w:ascii="Arial" w:hAnsi="Arial" w:cs="Arial"/>
              <w:b/>
              <w:sz w:val="16"/>
              <w:szCs w:val="16"/>
            </w:rPr>
            <w:t>/20</w:t>
          </w:r>
          <w:r w:rsidR="00C30DCD">
            <w:rPr>
              <w:rFonts w:ascii="Arial" w:hAnsi="Arial" w:cs="Arial"/>
              <w:b/>
              <w:sz w:val="16"/>
              <w:szCs w:val="16"/>
            </w:rPr>
            <w:t>22</w:t>
          </w:r>
        </w:p>
      </w:tc>
      <w:tc>
        <w:tcPr>
          <w:tcW w:w="1478" w:type="dxa"/>
          <w:shd w:val="clear" w:color="auto" w:fill="auto"/>
          <w:vAlign w:val="center"/>
        </w:tcPr>
        <w:p w14:paraId="3A5F7BB7"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9D6E89F"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9EE2445"/>
    <w:multiLevelType w:val="hybridMultilevel"/>
    <w:tmpl w:val="5D62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EC16A4A"/>
    <w:multiLevelType w:val="hybridMultilevel"/>
    <w:tmpl w:val="BCFA7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3F33CE5"/>
    <w:multiLevelType w:val="hybridMultilevel"/>
    <w:tmpl w:val="AE00A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C554C"/>
    <w:multiLevelType w:val="hybridMultilevel"/>
    <w:tmpl w:val="1E68B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855255"/>
    <w:multiLevelType w:val="hybridMultilevel"/>
    <w:tmpl w:val="ADD09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0"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2"/>
  </w:num>
  <w:num w:numId="4">
    <w:abstractNumId w:val="42"/>
  </w:num>
  <w:num w:numId="5">
    <w:abstractNumId w:val="39"/>
  </w:num>
  <w:num w:numId="6">
    <w:abstractNumId w:val="45"/>
  </w:num>
  <w:num w:numId="7">
    <w:abstractNumId w:val="18"/>
  </w:num>
  <w:num w:numId="8">
    <w:abstractNumId w:val="26"/>
  </w:num>
  <w:num w:numId="9">
    <w:abstractNumId w:val="24"/>
  </w:num>
  <w:num w:numId="10">
    <w:abstractNumId w:val="35"/>
  </w:num>
  <w:num w:numId="11">
    <w:abstractNumId w:val="11"/>
  </w:num>
  <w:num w:numId="12">
    <w:abstractNumId w:val="19"/>
  </w:num>
  <w:num w:numId="13">
    <w:abstractNumId w:val="31"/>
  </w:num>
  <w:num w:numId="14">
    <w:abstractNumId w:val="12"/>
  </w:num>
  <w:num w:numId="15">
    <w:abstractNumId w:val="13"/>
  </w:num>
  <w:num w:numId="16">
    <w:abstractNumId w:val="27"/>
  </w:num>
  <w:num w:numId="17">
    <w:abstractNumId w:val="36"/>
  </w:num>
  <w:num w:numId="18">
    <w:abstractNumId w:val="44"/>
  </w:num>
  <w:num w:numId="19">
    <w:abstractNumId w:val="41"/>
  </w:num>
  <w:num w:numId="20">
    <w:abstractNumId w:val="40"/>
  </w:num>
  <w:num w:numId="21">
    <w:abstractNumId w:val="46"/>
  </w:num>
  <w:num w:numId="22">
    <w:abstractNumId w:val="34"/>
  </w:num>
  <w:num w:numId="23">
    <w:abstractNumId w:val="33"/>
  </w:num>
  <w:num w:numId="24">
    <w:abstractNumId w:val="17"/>
  </w:num>
  <w:num w:numId="25">
    <w:abstractNumId w:val="32"/>
  </w:num>
  <w:num w:numId="26">
    <w:abstractNumId w:val="20"/>
  </w:num>
  <w:num w:numId="27">
    <w:abstractNumId w:val="30"/>
  </w:num>
  <w:num w:numId="28">
    <w:abstractNumId w:val="43"/>
  </w:num>
  <w:num w:numId="29">
    <w:abstractNumId w:val="16"/>
  </w:num>
  <w:num w:numId="30">
    <w:abstractNumId w:val="21"/>
  </w:num>
  <w:num w:numId="31">
    <w:abstractNumId w:val="37"/>
  </w:num>
  <w:num w:numId="32">
    <w:abstractNumId w:val="28"/>
  </w:num>
  <w:num w:numId="33">
    <w:abstractNumId w:val="25"/>
  </w:num>
  <w:num w:numId="34">
    <w:abstractNumId w:val="14"/>
  </w:num>
  <w:num w:numId="35">
    <w:abstractNumId w:val="29"/>
  </w:num>
  <w:num w:numId="36">
    <w:abstractNumId w:val="38"/>
  </w:num>
  <w:num w:numId="37">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4D14"/>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094B"/>
    <w:rsid w:val="0002177F"/>
    <w:rsid w:val="000217E2"/>
    <w:rsid w:val="0002348F"/>
    <w:rsid w:val="00023617"/>
    <w:rsid w:val="000244BC"/>
    <w:rsid w:val="00024D0B"/>
    <w:rsid w:val="0002652E"/>
    <w:rsid w:val="00026944"/>
    <w:rsid w:val="00026FC3"/>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2C21"/>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4B15"/>
    <w:rsid w:val="000B5C77"/>
    <w:rsid w:val="000B741B"/>
    <w:rsid w:val="000B7702"/>
    <w:rsid w:val="000B7869"/>
    <w:rsid w:val="000C00A8"/>
    <w:rsid w:val="000C0F08"/>
    <w:rsid w:val="000C0F24"/>
    <w:rsid w:val="000C1773"/>
    <w:rsid w:val="000C1906"/>
    <w:rsid w:val="000C2AE3"/>
    <w:rsid w:val="000C2B61"/>
    <w:rsid w:val="000C3936"/>
    <w:rsid w:val="000C3A88"/>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036"/>
    <w:rsid w:val="001741A8"/>
    <w:rsid w:val="00174DEB"/>
    <w:rsid w:val="001755FC"/>
    <w:rsid w:val="0017645A"/>
    <w:rsid w:val="001765FF"/>
    <w:rsid w:val="00176A00"/>
    <w:rsid w:val="00176A3E"/>
    <w:rsid w:val="001773DB"/>
    <w:rsid w:val="00177976"/>
    <w:rsid w:val="00177E8D"/>
    <w:rsid w:val="0018001B"/>
    <w:rsid w:val="00180493"/>
    <w:rsid w:val="00180B08"/>
    <w:rsid w:val="00181006"/>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6A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881"/>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6E4"/>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A61"/>
    <w:rsid w:val="00226F91"/>
    <w:rsid w:val="00227DEB"/>
    <w:rsid w:val="002306C3"/>
    <w:rsid w:val="002310D2"/>
    <w:rsid w:val="002312D7"/>
    <w:rsid w:val="00231BAB"/>
    <w:rsid w:val="002324C7"/>
    <w:rsid w:val="00232F4C"/>
    <w:rsid w:val="002330A7"/>
    <w:rsid w:val="002336DA"/>
    <w:rsid w:val="00233E9A"/>
    <w:rsid w:val="0023538A"/>
    <w:rsid w:val="0023595C"/>
    <w:rsid w:val="00235D56"/>
    <w:rsid w:val="002369AA"/>
    <w:rsid w:val="00236C69"/>
    <w:rsid w:val="002376CA"/>
    <w:rsid w:val="00240E93"/>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02"/>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06E1"/>
    <w:rsid w:val="00321BF0"/>
    <w:rsid w:val="003220B7"/>
    <w:rsid w:val="003231EB"/>
    <w:rsid w:val="00323E85"/>
    <w:rsid w:val="00324C14"/>
    <w:rsid w:val="00324D96"/>
    <w:rsid w:val="00324EF3"/>
    <w:rsid w:val="00324FD0"/>
    <w:rsid w:val="0032539B"/>
    <w:rsid w:val="0032624C"/>
    <w:rsid w:val="00326FF1"/>
    <w:rsid w:val="003270F5"/>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6E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309"/>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B39"/>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191"/>
    <w:rsid w:val="00495511"/>
    <w:rsid w:val="00496AF3"/>
    <w:rsid w:val="004971B9"/>
    <w:rsid w:val="004974D0"/>
    <w:rsid w:val="004A0B47"/>
    <w:rsid w:val="004A273A"/>
    <w:rsid w:val="004A3EEC"/>
    <w:rsid w:val="004A4025"/>
    <w:rsid w:val="004A498B"/>
    <w:rsid w:val="004A5F0E"/>
    <w:rsid w:val="004A6890"/>
    <w:rsid w:val="004A7976"/>
    <w:rsid w:val="004A7A9B"/>
    <w:rsid w:val="004B06F5"/>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15E"/>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4F7D43"/>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1DA"/>
    <w:rsid w:val="00532531"/>
    <w:rsid w:val="005345B2"/>
    <w:rsid w:val="00535740"/>
    <w:rsid w:val="005357BF"/>
    <w:rsid w:val="005357C3"/>
    <w:rsid w:val="00535A8A"/>
    <w:rsid w:val="00536170"/>
    <w:rsid w:val="00536434"/>
    <w:rsid w:val="00537F8D"/>
    <w:rsid w:val="005401CD"/>
    <w:rsid w:val="005411FE"/>
    <w:rsid w:val="00541D4C"/>
    <w:rsid w:val="00542515"/>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5F62"/>
    <w:rsid w:val="0055798F"/>
    <w:rsid w:val="00557B8D"/>
    <w:rsid w:val="00560096"/>
    <w:rsid w:val="00560133"/>
    <w:rsid w:val="005602F3"/>
    <w:rsid w:val="0056051F"/>
    <w:rsid w:val="00560539"/>
    <w:rsid w:val="00560C0C"/>
    <w:rsid w:val="00560D12"/>
    <w:rsid w:val="0056115C"/>
    <w:rsid w:val="00561DA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8D5"/>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3C95"/>
    <w:rsid w:val="005C4198"/>
    <w:rsid w:val="005C5BCB"/>
    <w:rsid w:val="005C73AA"/>
    <w:rsid w:val="005C75E6"/>
    <w:rsid w:val="005C7CC1"/>
    <w:rsid w:val="005C7F77"/>
    <w:rsid w:val="005D0764"/>
    <w:rsid w:val="005D1082"/>
    <w:rsid w:val="005D19EA"/>
    <w:rsid w:val="005D1C72"/>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646"/>
    <w:rsid w:val="00641712"/>
    <w:rsid w:val="006417E5"/>
    <w:rsid w:val="00643FE9"/>
    <w:rsid w:val="0064476E"/>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44A"/>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1F03"/>
    <w:rsid w:val="006D49F3"/>
    <w:rsid w:val="006D65F5"/>
    <w:rsid w:val="006D67BB"/>
    <w:rsid w:val="006D6CE7"/>
    <w:rsid w:val="006E02A8"/>
    <w:rsid w:val="006E0D27"/>
    <w:rsid w:val="006E207B"/>
    <w:rsid w:val="006E23DC"/>
    <w:rsid w:val="006E24D1"/>
    <w:rsid w:val="006E25CF"/>
    <w:rsid w:val="006E2681"/>
    <w:rsid w:val="006E2964"/>
    <w:rsid w:val="006E2CF8"/>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EA1"/>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2F0"/>
    <w:rsid w:val="00744773"/>
    <w:rsid w:val="007455C8"/>
    <w:rsid w:val="0074642D"/>
    <w:rsid w:val="00746771"/>
    <w:rsid w:val="007474D8"/>
    <w:rsid w:val="00750837"/>
    <w:rsid w:val="00751458"/>
    <w:rsid w:val="00751528"/>
    <w:rsid w:val="007518D5"/>
    <w:rsid w:val="00751C05"/>
    <w:rsid w:val="00751F5B"/>
    <w:rsid w:val="00751FB7"/>
    <w:rsid w:val="00752596"/>
    <w:rsid w:val="00753CD1"/>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1536"/>
    <w:rsid w:val="00771650"/>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30E"/>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A79"/>
    <w:rsid w:val="00805B93"/>
    <w:rsid w:val="00805C6D"/>
    <w:rsid w:val="00805CBC"/>
    <w:rsid w:val="008066CD"/>
    <w:rsid w:val="008073CF"/>
    <w:rsid w:val="00810379"/>
    <w:rsid w:val="00810782"/>
    <w:rsid w:val="00810930"/>
    <w:rsid w:val="00810946"/>
    <w:rsid w:val="00810B52"/>
    <w:rsid w:val="00810E5E"/>
    <w:rsid w:val="0081155D"/>
    <w:rsid w:val="00812427"/>
    <w:rsid w:val="00812A4D"/>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04C"/>
    <w:rsid w:val="0084339B"/>
    <w:rsid w:val="00843840"/>
    <w:rsid w:val="008443C9"/>
    <w:rsid w:val="008447A9"/>
    <w:rsid w:val="00844CE2"/>
    <w:rsid w:val="00844E76"/>
    <w:rsid w:val="008453CD"/>
    <w:rsid w:val="0084542C"/>
    <w:rsid w:val="00845D5D"/>
    <w:rsid w:val="0084744E"/>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9"/>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68C"/>
    <w:rsid w:val="00927BFE"/>
    <w:rsid w:val="00931672"/>
    <w:rsid w:val="00931D8B"/>
    <w:rsid w:val="00931DC5"/>
    <w:rsid w:val="00931DDB"/>
    <w:rsid w:val="00931F3B"/>
    <w:rsid w:val="0093274C"/>
    <w:rsid w:val="00932C4F"/>
    <w:rsid w:val="00933949"/>
    <w:rsid w:val="00933D05"/>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009"/>
    <w:rsid w:val="00956E3F"/>
    <w:rsid w:val="00957615"/>
    <w:rsid w:val="00957ED2"/>
    <w:rsid w:val="009601C1"/>
    <w:rsid w:val="00960A4A"/>
    <w:rsid w:val="00961E09"/>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4EC"/>
    <w:rsid w:val="009C16ED"/>
    <w:rsid w:val="009C189D"/>
    <w:rsid w:val="009C1E2B"/>
    <w:rsid w:val="009C2230"/>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305"/>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527B"/>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081"/>
    <w:rsid w:val="00AD24CE"/>
    <w:rsid w:val="00AD2E74"/>
    <w:rsid w:val="00AD3457"/>
    <w:rsid w:val="00AD402E"/>
    <w:rsid w:val="00AD5535"/>
    <w:rsid w:val="00AD656D"/>
    <w:rsid w:val="00AD6C6C"/>
    <w:rsid w:val="00AD7D0B"/>
    <w:rsid w:val="00AE0140"/>
    <w:rsid w:val="00AE0D24"/>
    <w:rsid w:val="00AE29A3"/>
    <w:rsid w:val="00AE2A50"/>
    <w:rsid w:val="00AE2B59"/>
    <w:rsid w:val="00AE4D25"/>
    <w:rsid w:val="00AE4F05"/>
    <w:rsid w:val="00AE6356"/>
    <w:rsid w:val="00AE661A"/>
    <w:rsid w:val="00AE6915"/>
    <w:rsid w:val="00AE7A60"/>
    <w:rsid w:val="00AE7B49"/>
    <w:rsid w:val="00AF040C"/>
    <w:rsid w:val="00AF0653"/>
    <w:rsid w:val="00AF0746"/>
    <w:rsid w:val="00AF08EF"/>
    <w:rsid w:val="00AF0909"/>
    <w:rsid w:val="00AF0E9B"/>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106"/>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13F"/>
    <w:rsid w:val="00B51207"/>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3DF8"/>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435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94"/>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DC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0EC8"/>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2B0"/>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2C2B"/>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1C6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BC8"/>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0B39"/>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66B"/>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075"/>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2FCA"/>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930"/>
    <w:rsid w:val="00EA0C43"/>
    <w:rsid w:val="00EA0DB5"/>
    <w:rsid w:val="00EA18EB"/>
    <w:rsid w:val="00EA213B"/>
    <w:rsid w:val="00EA2C22"/>
    <w:rsid w:val="00EA3151"/>
    <w:rsid w:val="00EA40FC"/>
    <w:rsid w:val="00EA4D06"/>
    <w:rsid w:val="00EA61F8"/>
    <w:rsid w:val="00EA7181"/>
    <w:rsid w:val="00EB0744"/>
    <w:rsid w:val="00EB0AFE"/>
    <w:rsid w:val="00EB117C"/>
    <w:rsid w:val="00EB141F"/>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C5F"/>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663"/>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7B2"/>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AE7"/>
    <w:rsid w:val="00F50C01"/>
    <w:rsid w:val="00F514D2"/>
    <w:rsid w:val="00F51D48"/>
    <w:rsid w:val="00F521E7"/>
    <w:rsid w:val="00F5234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4E5E"/>
    <w:rsid w:val="00F759E6"/>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97A28"/>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CDD05A"/>
  <w15:chartTrackingRefBased/>
  <w15:docId w15:val="{A12473A1-7627-409E-871C-BE092CF1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4657</TotalTime>
  <Pages>10</Pages>
  <Words>1794</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11640</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David</cp:lastModifiedBy>
  <cp:revision>27</cp:revision>
  <cp:lastPrinted>2011-07-14T14:23:00Z</cp:lastPrinted>
  <dcterms:created xsi:type="dcterms:W3CDTF">2022-02-24T04:39:00Z</dcterms:created>
  <dcterms:modified xsi:type="dcterms:W3CDTF">2022-03-03T09:27:00Z</dcterms:modified>
</cp:coreProperties>
</file>